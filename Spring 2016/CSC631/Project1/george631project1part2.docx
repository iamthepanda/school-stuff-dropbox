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2E5E3" w14:textId="77777777" w:rsidR="0022448F" w:rsidRPr="00B9633E" w:rsidRDefault="0022448F" w:rsidP="0022448F">
      <w:pPr>
        <w:widowControl w:val="0"/>
        <w:autoSpaceDE w:val="0"/>
        <w:autoSpaceDN w:val="0"/>
        <w:adjustRightInd w:val="0"/>
        <w:spacing w:after="240"/>
        <w:contextualSpacing/>
        <w:rPr>
          <w:rFonts w:ascii="Helvetica" w:hAnsi="Helvetica" w:cs="Arial"/>
          <w:bCs/>
        </w:rPr>
      </w:pPr>
    </w:p>
    <w:p w14:paraId="2789E86B" w14:textId="77777777" w:rsidR="0022448F" w:rsidRPr="00B9633E" w:rsidRDefault="0022448F" w:rsidP="0022448F">
      <w:pPr>
        <w:widowControl w:val="0"/>
        <w:autoSpaceDE w:val="0"/>
        <w:autoSpaceDN w:val="0"/>
        <w:adjustRightInd w:val="0"/>
        <w:spacing w:after="240"/>
        <w:contextualSpacing/>
        <w:rPr>
          <w:rFonts w:ascii="Helvetica" w:hAnsi="Helvetica" w:cs="Arial"/>
          <w:bCs/>
        </w:rPr>
      </w:pPr>
    </w:p>
    <w:p w14:paraId="70A61820" w14:textId="77777777" w:rsidR="0022448F" w:rsidRPr="00B9633E" w:rsidRDefault="0022448F" w:rsidP="0022448F">
      <w:pPr>
        <w:widowControl w:val="0"/>
        <w:autoSpaceDE w:val="0"/>
        <w:autoSpaceDN w:val="0"/>
        <w:adjustRightInd w:val="0"/>
        <w:spacing w:after="240"/>
        <w:contextualSpacing/>
        <w:rPr>
          <w:rFonts w:ascii="Helvetica" w:hAnsi="Helvetica" w:cs="Arial"/>
          <w:bCs/>
        </w:rPr>
      </w:pPr>
    </w:p>
    <w:p w14:paraId="2EF879DD" w14:textId="77777777" w:rsidR="0022448F" w:rsidRPr="00B9633E" w:rsidRDefault="0022448F" w:rsidP="0022448F">
      <w:pPr>
        <w:widowControl w:val="0"/>
        <w:autoSpaceDE w:val="0"/>
        <w:autoSpaceDN w:val="0"/>
        <w:adjustRightInd w:val="0"/>
        <w:spacing w:after="240"/>
        <w:contextualSpacing/>
        <w:rPr>
          <w:rFonts w:ascii="Helvetica" w:hAnsi="Helvetica" w:cs="Arial"/>
          <w:bCs/>
        </w:rPr>
      </w:pPr>
    </w:p>
    <w:p w14:paraId="0D67DF0B" w14:textId="77777777" w:rsidR="0022448F" w:rsidRPr="00B9633E" w:rsidRDefault="0022448F" w:rsidP="0022448F">
      <w:pPr>
        <w:widowControl w:val="0"/>
        <w:autoSpaceDE w:val="0"/>
        <w:autoSpaceDN w:val="0"/>
        <w:adjustRightInd w:val="0"/>
        <w:spacing w:after="240"/>
        <w:contextualSpacing/>
        <w:rPr>
          <w:rFonts w:ascii="Helvetica" w:hAnsi="Helvetica" w:cs="Arial"/>
          <w:bCs/>
        </w:rPr>
      </w:pPr>
    </w:p>
    <w:p w14:paraId="64E44E9C" w14:textId="77777777" w:rsidR="0022448F" w:rsidRPr="00B9633E" w:rsidRDefault="0022448F" w:rsidP="0022448F">
      <w:pPr>
        <w:widowControl w:val="0"/>
        <w:autoSpaceDE w:val="0"/>
        <w:autoSpaceDN w:val="0"/>
        <w:adjustRightInd w:val="0"/>
        <w:spacing w:after="240"/>
        <w:contextualSpacing/>
        <w:rPr>
          <w:rFonts w:ascii="Helvetica" w:hAnsi="Helvetica" w:cs="Arial"/>
          <w:bCs/>
        </w:rPr>
      </w:pPr>
    </w:p>
    <w:p w14:paraId="25A8978E" w14:textId="77777777" w:rsidR="0022448F" w:rsidRPr="00B9633E" w:rsidRDefault="0022448F" w:rsidP="0022448F">
      <w:pPr>
        <w:widowControl w:val="0"/>
        <w:autoSpaceDE w:val="0"/>
        <w:autoSpaceDN w:val="0"/>
        <w:adjustRightInd w:val="0"/>
        <w:spacing w:after="240"/>
        <w:contextualSpacing/>
        <w:rPr>
          <w:rFonts w:ascii="Helvetica" w:hAnsi="Helvetica" w:cs="Arial"/>
          <w:bCs/>
        </w:rPr>
      </w:pPr>
    </w:p>
    <w:p w14:paraId="4FCAF71B" w14:textId="77777777" w:rsidR="0022448F" w:rsidRPr="00B9633E" w:rsidRDefault="0022448F" w:rsidP="0022448F">
      <w:pPr>
        <w:widowControl w:val="0"/>
        <w:autoSpaceDE w:val="0"/>
        <w:autoSpaceDN w:val="0"/>
        <w:adjustRightInd w:val="0"/>
        <w:spacing w:after="240"/>
        <w:contextualSpacing/>
        <w:rPr>
          <w:rFonts w:ascii="Helvetica" w:hAnsi="Helvetica" w:cs="Arial"/>
          <w:bCs/>
        </w:rPr>
      </w:pPr>
    </w:p>
    <w:p w14:paraId="38769C74" w14:textId="77777777" w:rsidR="0022448F" w:rsidRPr="00B9633E" w:rsidRDefault="0022448F" w:rsidP="0022448F">
      <w:pPr>
        <w:widowControl w:val="0"/>
        <w:autoSpaceDE w:val="0"/>
        <w:autoSpaceDN w:val="0"/>
        <w:adjustRightInd w:val="0"/>
        <w:spacing w:after="240"/>
        <w:contextualSpacing/>
        <w:jc w:val="center"/>
        <w:rPr>
          <w:rFonts w:ascii="Helvetica" w:hAnsi="Helvetica" w:cs="Arial"/>
          <w:bCs/>
        </w:rPr>
      </w:pPr>
    </w:p>
    <w:p w14:paraId="395CD938" w14:textId="77777777" w:rsidR="0022448F" w:rsidRPr="00B9633E" w:rsidRDefault="0022448F" w:rsidP="0022448F">
      <w:pPr>
        <w:widowControl w:val="0"/>
        <w:autoSpaceDE w:val="0"/>
        <w:autoSpaceDN w:val="0"/>
        <w:adjustRightInd w:val="0"/>
        <w:spacing w:after="240"/>
        <w:contextualSpacing/>
        <w:jc w:val="center"/>
        <w:rPr>
          <w:rFonts w:ascii="Helvetica" w:hAnsi="Helvetica" w:cs="Arial"/>
          <w:bCs/>
        </w:rPr>
      </w:pPr>
    </w:p>
    <w:p w14:paraId="3A061355" w14:textId="77777777" w:rsidR="0022448F" w:rsidRPr="00B9633E" w:rsidRDefault="0022448F" w:rsidP="0022448F">
      <w:pPr>
        <w:widowControl w:val="0"/>
        <w:autoSpaceDE w:val="0"/>
        <w:autoSpaceDN w:val="0"/>
        <w:adjustRightInd w:val="0"/>
        <w:spacing w:after="240"/>
        <w:contextualSpacing/>
        <w:jc w:val="center"/>
        <w:rPr>
          <w:rFonts w:ascii="Helvetica" w:hAnsi="Helvetica" w:cs="Arial"/>
          <w:bCs/>
        </w:rPr>
      </w:pPr>
    </w:p>
    <w:p w14:paraId="1620837E" w14:textId="77777777" w:rsidR="0022448F" w:rsidRPr="00B9633E" w:rsidRDefault="0022448F" w:rsidP="0022448F">
      <w:pPr>
        <w:widowControl w:val="0"/>
        <w:autoSpaceDE w:val="0"/>
        <w:autoSpaceDN w:val="0"/>
        <w:adjustRightInd w:val="0"/>
        <w:spacing w:after="240"/>
        <w:contextualSpacing/>
        <w:jc w:val="center"/>
        <w:rPr>
          <w:rFonts w:ascii="Helvetica" w:hAnsi="Helvetica" w:cs="Arial"/>
          <w:bCs/>
        </w:rPr>
      </w:pPr>
    </w:p>
    <w:p w14:paraId="7861238E" w14:textId="77777777" w:rsidR="0022448F" w:rsidRPr="00B9633E" w:rsidRDefault="0022448F" w:rsidP="0022448F">
      <w:pPr>
        <w:widowControl w:val="0"/>
        <w:autoSpaceDE w:val="0"/>
        <w:autoSpaceDN w:val="0"/>
        <w:adjustRightInd w:val="0"/>
        <w:spacing w:after="240"/>
        <w:contextualSpacing/>
        <w:jc w:val="center"/>
        <w:rPr>
          <w:rFonts w:ascii="Helvetica" w:hAnsi="Helvetica" w:cs="Arial"/>
          <w:bCs/>
        </w:rPr>
      </w:pPr>
    </w:p>
    <w:p w14:paraId="419DF3ED" w14:textId="77777777" w:rsidR="0022448F" w:rsidRPr="00B9633E" w:rsidRDefault="0022448F" w:rsidP="0022448F">
      <w:pPr>
        <w:widowControl w:val="0"/>
        <w:autoSpaceDE w:val="0"/>
        <w:autoSpaceDN w:val="0"/>
        <w:adjustRightInd w:val="0"/>
        <w:spacing w:after="240"/>
        <w:contextualSpacing/>
        <w:jc w:val="center"/>
        <w:rPr>
          <w:rFonts w:ascii="Helvetica" w:hAnsi="Helvetica" w:cs="Arial"/>
          <w:bCs/>
        </w:rPr>
      </w:pPr>
    </w:p>
    <w:p w14:paraId="63A38FF4" w14:textId="77777777" w:rsidR="0022448F" w:rsidRPr="00B9633E" w:rsidRDefault="0022448F" w:rsidP="0022448F">
      <w:pPr>
        <w:widowControl w:val="0"/>
        <w:autoSpaceDE w:val="0"/>
        <w:autoSpaceDN w:val="0"/>
        <w:adjustRightInd w:val="0"/>
        <w:spacing w:after="240"/>
        <w:contextualSpacing/>
        <w:jc w:val="center"/>
        <w:rPr>
          <w:rFonts w:ascii="Helvetica" w:hAnsi="Helvetica" w:cs="Arial"/>
          <w:bCs/>
        </w:rPr>
      </w:pPr>
    </w:p>
    <w:p w14:paraId="14D68113" w14:textId="77777777" w:rsidR="0022448F" w:rsidRPr="00B9633E" w:rsidRDefault="0022448F" w:rsidP="0022448F">
      <w:pPr>
        <w:widowControl w:val="0"/>
        <w:autoSpaceDE w:val="0"/>
        <w:autoSpaceDN w:val="0"/>
        <w:adjustRightInd w:val="0"/>
        <w:spacing w:after="240"/>
        <w:contextualSpacing/>
        <w:jc w:val="center"/>
        <w:rPr>
          <w:rFonts w:ascii="Helvetica" w:hAnsi="Helvetica" w:cs="Arial"/>
          <w:bCs/>
        </w:rPr>
      </w:pPr>
    </w:p>
    <w:p w14:paraId="04226BEE" w14:textId="77777777" w:rsidR="0022448F" w:rsidRPr="00B9633E" w:rsidRDefault="0022448F" w:rsidP="0022448F">
      <w:pPr>
        <w:widowControl w:val="0"/>
        <w:autoSpaceDE w:val="0"/>
        <w:autoSpaceDN w:val="0"/>
        <w:adjustRightInd w:val="0"/>
        <w:spacing w:after="240"/>
        <w:contextualSpacing/>
        <w:jc w:val="center"/>
        <w:rPr>
          <w:rFonts w:ascii="Helvetica" w:hAnsi="Helvetica" w:cs="Arial"/>
          <w:bCs/>
        </w:rPr>
      </w:pPr>
    </w:p>
    <w:p w14:paraId="37933B84" w14:textId="77777777" w:rsidR="00B9633E" w:rsidRPr="00B9633E" w:rsidRDefault="0022448F" w:rsidP="0022448F">
      <w:pPr>
        <w:widowControl w:val="0"/>
        <w:autoSpaceDE w:val="0"/>
        <w:autoSpaceDN w:val="0"/>
        <w:adjustRightInd w:val="0"/>
        <w:spacing w:after="240"/>
        <w:contextualSpacing/>
        <w:jc w:val="center"/>
        <w:rPr>
          <w:rFonts w:ascii="Helvetica" w:hAnsi="Helvetica" w:cs="Arial"/>
          <w:b/>
          <w:bCs/>
          <w:sz w:val="40"/>
          <w:szCs w:val="40"/>
        </w:rPr>
      </w:pPr>
      <w:r w:rsidRPr="00B9633E">
        <w:rPr>
          <w:rFonts w:ascii="Helvetica" w:hAnsi="Helvetica" w:cs="Arial"/>
          <w:b/>
          <w:bCs/>
          <w:sz w:val="40"/>
          <w:szCs w:val="40"/>
        </w:rPr>
        <w:t xml:space="preserve">Understanding the Basic Game </w:t>
      </w:r>
    </w:p>
    <w:p w14:paraId="265EF752" w14:textId="77777777" w:rsidR="00B9633E" w:rsidRPr="00B9633E" w:rsidRDefault="0022448F" w:rsidP="0022448F">
      <w:pPr>
        <w:widowControl w:val="0"/>
        <w:autoSpaceDE w:val="0"/>
        <w:autoSpaceDN w:val="0"/>
        <w:adjustRightInd w:val="0"/>
        <w:spacing w:after="240"/>
        <w:contextualSpacing/>
        <w:jc w:val="center"/>
        <w:rPr>
          <w:rFonts w:ascii="Helvetica" w:hAnsi="Helvetica" w:cs="Arial"/>
          <w:b/>
          <w:bCs/>
          <w:sz w:val="40"/>
          <w:szCs w:val="40"/>
        </w:rPr>
      </w:pPr>
      <w:r w:rsidRPr="00B9633E">
        <w:rPr>
          <w:rFonts w:ascii="Helvetica" w:hAnsi="Helvetica" w:cs="Arial"/>
          <w:b/>
          <w:bCs/>
          <w:sz w:val="40"/>
          <w:szCs w:val="40"/>
        </w:rPr>
        <w:t xml:space="preserve">Engine, Server, Network Protocol and </w:t>
      </w:r>
    </w:p>
    <w:p w14:paraId="2442B964" w14:textId="77777777" w:rsidR="0022448F" w:rsidRPr="00B9633E" w:rsidRDefault="0022448F" w:rsidP="0022448F">
      <w:pPr>
        <w:widowControl w:val="0"/>
        <w:autoSpaceDE w:val="0"/>
        <w:autoSpaceDN w:val="0"/>
        <w:adjustRightInd w:val="0"/>
        <w:spacing w:after="240"/>
        <w:contextualSpacing/>
        <w:jc w:val="center"/>
        <w:rPr>
          <w:rFonts w:ascii="Helvetica" w:hAnsi="Helvetica" w:cs="Arial"/>
          <w:b/>
          <w:sz w:val="40"/>
          <w:szCs w:val="40"/>
        </w:rPr>
      </w:pPr>
      <w:r w:rsidRPr="00B9633E">
        <w:rPr>
          <w:rFonts w:ascii="Helvetica" w:hAnsi="Helvetica" w:cs="Arial"/>
          <w:b/>
          <w:bCs/>
          <w:sz w:val="40"/>
          <w:szCs w:val="40"/>
        </w:rPr>
        <w:t>beyond</w:t>
      </w:r>
    </w:p>
    <w:p w14:paraId="2ECEF870" w14:textId="77777777" w:rsidR="0022448F" w:rsidRPr="00B9633E" w:rsidRDefault="0022448F" w:rsidP="0022448F">
      <w:pPr>
        <w:widowControl w:val="0"/>
        <w:autoSpaceDE w:val="0"/>
        <w:autoSpaceDN w:val="0"/>
        <w:adjustRightInd w:val="0"/>
        <w:spacing w:after="240"/>
        <w:contextualSpacing/>
        <w:jc w:val="center"/>
        <w:rPr>
          <w:rFonts w:ascii="Helvetica" w:hAnsi="Helvetica" w:cs="Arial"/>
          <w:b/>
          <w:bCs/>
        </w:rPr>
      </w:pPr>
    </w:p>
    <w:p w14:paraId="551DA2A0" w14:textId="717448A4" w:rsidR="0022448F" w:rsidRPr="00B9633E" w:rsidRDefault="0022448F" w:rsidP="0022448F">
      <w:pPr>
        <w:widowControl w:val="0"/>
        <w:autoSpaceDE w:val="0"/>
        <w:autoSpaceDN w:val="0"/>
        <w:adjustRightInd w:val="0"/>
        <w:spacing w:after="240"/>
        <w:contextualSpacing/>
        <w:jc w:val="center"/>
        <w:rPr>
          <w:rFonts w:ascii="Helvetica" w:hAnsi="Helvetica" w:cs="Arial"/>
          <w:b/>
          <w:bCs/>
        </w:rPr>
      </w:pPr>
      <w:r w:rsidRPr="00B9633E">
        <w:rPr>
          <w:rFonts w:ascii="Helvetica" w:hAnsi="Helvetica" w:cs="Arial"/>
          <w:b/>
          <w:bCs/>
        </w:rPr>
        <w:t>1st Project </w:t>
      </w:r>
      <w:r w:rsidR="00D00812">
        <w:rPr>
          <w:rFonts w:ascii="Helvetica" w:hAnsi="Helvetica" w:cs="Arial"/>
          <w:b/>
          <w:bCs/>
        </w:rPr>
        <w:t xml:space="preserve"> Part 2</w:t>
      </w:r>
    </w:p>
    <w:p w14:paraId="6CF4A7F8" w14:textId="77777777" w:rsidR="0022448F" w:rsidRPr="00B9633E" w:rsidRDefault="0022448F" w:rsidP="0022448F">
      <w:pPr>
        <w:widowControl w:val="0"/>
        <w:autoSpaceDE w:val="0"/>
        <w:autoSpaceDN w:val="0"/>
        <w:adjustRightInd w:val="0"/>
        <w:spacing w:after="240"/>
        <w:contextualSpacing/>
        <w:jc w:val="center"/>
        <w:rPr>
          <w:rFonts w:ascii="Helvetica" w:hAnsi="Helvetica" w:cs="Arial"/>
          <w:b/>
          <w:bCs/>
        </w:rPr>
      </w:pPr>
      <w:r w:rsidRPr="00B9633E">
        <w:rPr>
          <w:rFonts w:ascii="Helvetica" w:hAnsi="Helvetica" w:cs="Arial"/>
          <w:b/>
          <w:bCs/>
        </w:rPr>
        <w:t>by </w:t>
      </w:r>
    </w:p>
    <w:p w14:paraId="00DCB8C1" w14:textId="77777777" w:rsidR="0022448F" w:rsidRPr="00B9633E" w:rsidRDefault="0022448F" w:rsidP="0022448F">
      <w:pPr>
        <w:widowControl w:val="0"/>
        <w:autoSpaceDE w:val="0"/>
        <w:autoSpaceDN w:val="0"/>
        <w:adjustRightInd w:val="0"/>
        <w:spacing w:after="240"/>
        <w:contextualSpacing/>
        <w:jc w:val="center"/>
        <w:rPr>
          <w:rFonts w:ascii="Helvetica" w:hAnsi="Helvetica" w:cs="Arial"/>
          <w:b/>
        </w:rPr>
      </w:pPr>
      <w:r w:rsidRPr="00B9633E">
        <w:rPr>
          <w:rFonts w:ascii="Helvetica" w:hAnsi="Helvetica" w:cs="Arial"/>
          <w:b/>
          <w:bCs/>
        </w:rPr>
        <w:t>George Jone</w:t>
      </w:r>
    </w:p>
    <w:p w14:paraId="2EA867B5" w14:textId="77777777" w:rsidR="0022448F" w:rsidRPr="00B9633E" w:rsidRDefault="0022448F" w:rsidP="0022448F">
      <w:pPr>
        <w:contextualSpacing/>
        <w:rPr>
          <w:rFonts w:ascii="Helvetica" w:hAnsi="Helvetica" w:cs="Arial"/>
          <w:bCs/>
        </w:rPr>
      </w:pPr>
      <w:r w:rsidRPr="00B9633E">
        <w:rPr>
          <w:rFonts w:ascii="Helvetica" w:hAnsi="Helvetica" w:cs="Arial"/>
          <w:bCs/>
        </w:rPr>
        <w:br w:type="page"/>
      </w:r>
    </w:p>
    <w:p w14:paraId="02EF8264" w14:textId="77777777" w:rsidR="004A536C" w:rsidRPr="004A536C" w:rsidRDefault="004A536C" w:rsidP="002309CD">
      <w:pPr>
        <w:widowControl w:val="0"/>
        <w:tabs>
          <w:tab w:val="left" w:pos="220"/>
          <w:tab w:val="left" w:pos="720"/>
        </w:tabs>
        <w:autoSpaceDE w:val="0"/>
        <w:autoSpaceDN w:val="0"/>
        <w:adjustRightInd w:val="0"/>
        <w:spacing w:after="240"/>
        <w:rPr>
          <w:rFonts w:ascii="Times New Roman" w:hAnsi="Times New Roman" w:cs="Times New Roman"/>
        </w:rPr>
      </w:pPr>
      <w:r w:rsidRPr="004A536C">
        <w:rPr>
          <w:rFonts w:ascii="Times New Roman" w:hAnsi="Times New Roman" w:cs="Times New Roman"/>
        </w:rPr>
        <w:lastRenderedPageBreak/>
        <w:t>Server (&amp; Client) Development (5 Points)  Requirements: Basic Client and Server Code  </w:t>
      </w:r>
    </w:p>
    <w:p w14:paraId="3969E6A8" w14:textId="51B073AF" w:rsidR="004A536C" w:rsidRDefault="004A536C" w:rsidP="002309CD">
      <w:pPr>
        <w:widowControl w:val="0"/>
        <w:autoSpaceDE w:val="0"/>
        <w:autoSpaceDN w:val="0"/>
        <w:adjustRightInd w:val="0"/>
        <w:spacing w:after="240"/>
        <w:rPr>
          <w:rFonts w:ascii="Times New Roman" w:hAnsi="Times New Roman" w:cs="Times New Roman"/>
        </w:rPr>
      </w:pPr>
      <w:r w:rsidRPr="004A536C">
        <w:rPr>
          <w:rFonts w:ascii="Times New Roman" w:hAnsi="Times New Roman" w:cs="Times New Roman"/>
        </w:rPr>
        <w:t>Server Login Verification (2.5 Points)</w:t>
      </w:r>
    </w:p>
    <w:p w14:paraId="7952EC65" w14:textId="0A873D70" w:rsidR="002309CD" w:rsidRDefault="003B045D" w:rsidP="002309CD">
      <w:pPr>
        <w:widowControl w:val="0"/>
        <w:autoSpaceDE w:val="0"/>
        <w:autoSpaceDN w:val="0"/>
        <w:adjustRightInd w:val="0"/>
        <w:spacing w:after="240"/>
        <w:rPr>
          <w:rFonts w:ascii="Times New Roman" w:hAnsi="Times New Roman" w:cs="Times New Roman"/>
        </w:rPr>
      </w:pPr>
      <w:r>
        <w:rPr>
          <w:rFonts w:ascii="Times New Roman" w:hAnsi="Times New Roman" w:cs="Times New Roman"/>
        </w:rPr>
        <w:t>The hardcoded data is in a class called VerifiedUsers. If the user does not have the correct username and password pair, then they will be prompted that they failed to log in. If they have the correct credentials, then they can continue with the login process.</w:t>
      </w:r>
    </w:p>
    <w:p w14:paraId="07551A8E" w14:textId="6229E6AB" w:rsidR="00FC3F71" w:rsidRDefault="0029168D" w:rsidP="002309CD">
      <w:pPr>
        <w:widowControl w:val="0"/>
        <w:autoSpaceDE w:val="0"/>
        <w:autoSpaceDN w:val="0"/>
        <w:adjustRightInd w:val="0"/>
        <w:spacing w:after="240"/>
        <w:rPr>
          <w:rFonts w:ascii="Times New Roman" w:hAnsi="Times New Roman" w:cs="Times New Roman"/>
        </w:rPr>
      </w:pPr>
      <w:r>
        <w:rPr>
          <w:rFonts w:ascii="Times New Roman" w:hAnsi="Times New Roman" w:cs="Times New Roman"/>
        </w:rPr>
        <w:t>I successfully modified the existing login protocol</w:t>
      </w:r>
      <w:r w:rsidR="00E66F98">
        <w:rPr>
          <w:rFonts w:ascii="Times New Roman" w:hAnsi="Times New Roman" w:cs="Times New Roman"/>
        </w:rPr>
        <w:t xml:space="preserve"> to verify a user</w:t>
      </w:r>
      <w:r>
        <w:rPr>
          <w:rFonts w:ascii="Times New Roman" w:hAnsi="Times New Roman" w:cs="Times New Roman"/>
        </w:rPr>
        <w:t xml:space="preserve">. </w:t>
      </w:r>
      <w:r w:rsidR="00FC3F71">
        <w:rPr>
          <w:rFonts w:ascii="Times New Roman" w:hAnsi="Times New Roman" w:cs="Times New Roman"/>
        </w:rPr>
        <w:t xml:space="preserve">The verification functionality is mostly working. There is a bit of strange behavior </w:t>
      </w:r>
      <w:r w:rsidR="00D2658B">
        <w:rPr>
          <w:rFonts w:ascii="Times New Roman" w:hAnsi="Times New Roman" w:cs="Times New Roman"/>
        </w:rPr>
        <w:t>when multiple users attempt to log on though.</w:t>
      </w:r>
    </w:p>
    <w:p w14:paraId="5AAEDB44" w14:textId="246B0EC9" w:rsidR="00D2658B" w:rsidRDefault="00D2658B" w:rsidP="002309CD">
      <w:pPr>
        <w:widowControl w:val="0"/>
        <w:autoSpaceDE w:val="0"/>
        <w:autoSpaceDN w:val="0"/>
        <w:adjustRightInd w:val="0"/>
        <w:spacing w:after="240"/>
        <w:rPr>
          <w:rFonts w:ascii="Times New Roman" w:hAnsi="Times New Roman" w:cs="Times New Roman"/>
        </w:rPr>
      </w:pPr>
      <w:r>
        <w:rPr>
          <w:rFonts w:ascii="Times New Roman" w:hAnsi="Times New Roman" w:cs="Times New Roman"/>
        </w:rPr>
        <w:t>I mostly had trouble figuring out what client.getPlayer().getID() is supposed to be grabbing. I had to modify that value so the code would stop crashing.</w:t>
      </w:r>
    </w:p>
    <w:p w14:paraId="267BAA0A" w14:textId="66460F3F" w:rsidR="004035F1" w:rsidRDefault="004035F1" w:rsidP="002309CD">
      <w:pPr>
        <w:widowControl w:val="0"/>
        <w:autoSpaceDE w:val="0"/>
        <w:autoSpaceDN w:val="0"/>
        <w:adjustRightInd w:val="0"/>
        <w:spacing w:after="240"/>
        <w:rPr>
          <w:rFonts w:ascii="Times New Roman" w:hAnsi="Times New Roman" w:cs="Times New Roman"/>
        </w:rPr>
      </w:pPr>
      <w:r>
        <w:rPr>
          <w:rFonts w:ascii="Times New Roman" w:hAnsi="Times New Roman" w:cs="Times New Roman"/>
        </w:rPr>
        <w:t>The extension of the ResponseLogin was not a problem to implement.</w:t>
      </w:r>
    </w:p>
    <w:p w14:paraId="28C3BFAD" w14:textId="50FC67CF" w:rsidR="004035F1" w:rsidRDefault="00837C46" w:rsidP="002309CD">
      <w:pPr>
        <w:widowControl w:val="0"/>
        <w:autoSpaceDE w:val="0"/>
        <w:autoSpaceDN w:val="0"/>
        <w:adjustRightInd w:val="0"/>
        <w:spacing w:after="240"/>
        <w:rPr>
          <w:rFonts w:ascii="Times New Roman" w:hAnsi="Times New Roman" w:cs="Times New Roman"/>
        </w:rPr>
      </w:pPr>
      <w:r>
        <w:rPr>
          <w:rFonts w:ascii="Times New Roman" w:hAnsi="Times New Roman" w:cs="Times New Roman"/>
        </w:rPr>
        <w:t>User ID is set to the value of username and is sent back to the client. Player level and Money are set to 0 in the class PlayerData andis sent to the client.</w:t>
      </w:r>
    </w:p>
    <w:p w14:paraId="5A10C903" w14:textId="5741E8D0" w:rsidR="00837C46" w:rsidRDefault="00837C46" w:rsidP="002309CD">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All pertinent data is output in </w:t>
      </w:r>
      <w:r w:rsidR="006D21F5">
        <w:rPr>
          <w:rFonts w:ascii="Times New Roman" w:hAnsi="Times New Roman" w:cs="Times New Roman"/>
        </w:rPr>
        <w:t>the Unity</w:t>
      </w:r>
      <w:r>
        <w:rPr>
          <w:rFonts w:ascii="Times New Roman" w:hAnsi="Times New Roman" w:cs="Times New Roman"/>
        </w:rPr>
        <w:t xml:space="preserve"> console.</w:t>
      </w:r>
    </w:p>
    <w:p w14:paraId="789D16E0" w14:textId="169FED71" w:rsidR="004035F1" w:rsidRPr="004A536C" w:rsidRDefault="00C00787" w:rsidP="002309CD">
      <w:pPr>
        <w:widowControl w:val="0"/>
        <w:autoSpaceDE w:val="0"/>
        <w:autoSpaceDN w:val="0"/>
        <w:adjustRightInd w:val="0"/>
        <w:spacing w:after="240"/>
        <w:rPr>
          <w:rFonts w:ascii="Times New Roman" w:hAnsi="Times New Roman" w:cs="Times New Roman"/>
        </w:rPr>
      </w:pPr>
      <w:r>
        <w:rPr>
          <w:rFonts w:ascii="Times New Roman" w:hAnsi="Times New Roman" w:cs="Times New Roman"/>
          <w:noProof/>
        </w:rPr>
        <w:drawing>
          <wp:inline distT="0" distB="0" distL="0" distR="0" wp14:anchorId="1064CD70" wp14:editId="13D450BE">
            <wp:extent cx="4356100" cy="4318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2-28 23.14.56.png"/>
                    <pic:cNvPicPr/>
                  </pic:nvPicPr>
                  <pic:blipFill>
                    <a:blip r:embed="rId8">
                      <a:extLst>
                        <a:ext uri="{28A0092B-C50C-407E-A947-70E740481C1C}">
                          <a14:useLocalDpi xmlns:a14="http://schemas.microsoft.com/office/drawing/2010/main" val="0"/>
                        </a:ext>
                      </a:extLst>
                    </a:blip>
                    <a:stretch>
                      <a:fillRect/>
                    </a:stretch>
                  </pic:blipFill>
                  <pic:spPr>
                    <a:xfrm>
                      <a:off x="0" y="0"/>
                      <a:ext cx="4356100" cy="4318000"/>
                    </a:xfrm>
                    <a:prstGeom prst="rect">
                      <a:avLst/>
                    </a:prstGeom>
                  </pic:spPr>
                </pic:pic>
              </a:graphicData>
            </a:graphic>
          </wp:inline>
        </w:drawing>
      </w:r>
    </w:p>
    <w:p w14:paraId="39A4D084" w14:textId="24F654E6" w:rsidR="004A536C" w:rsidRDefault="004A536C" w:rsidP="002309CD">
      <w:pPr>
        <w:widowControl w:val="0"/>
        <w:autoSpaceDE w:val="0"/>
        <w:autoSpaceDN w:val="0"/>
        <w:adjustRightInd w:val="0"/>
        <w:spacing w:after="240"/>
        <w:rPr>
          <w:rFonts w:ascii="Times New Roman" w:hAnsi="Times New Roman" w:cs="Times New Roman"/>
        </w:rPr>
      </w:pPr>
      <w:r w:rsidRPr="004A536C">
        <w:rPr>
          <w:rFonts w:ascii="Times New Roman" w:hAnsi="Times New Roman" w:cs="Times New Roman"/>
        </w:rPr>
        <w:t xml:space="preserve">Retrieve Number of Connected Players (2.5 Points) </w:t>
      </w:r>
    </w:p>
    <w:p w14:paraId="64FD1C08" w14:textId="18F68171" w:rsidR="00C00787" w:rsidRDefault="0029168D" w:rsidP="002309CD">
      <w:pPr>
        <w:widowControl w:val="0"/>
        <w:autoSpaceDE w:val="0"/>
        <w:autoSpaceDN w:val="0"/>
        <w:adjustRightInd w:val="0"/>
        <w:spacing w:after="240"/>
        <w:rPr>
          <w:rFonts w:ascii="Times New Roman" w:hAnsi="Times New Roman" w:cs="Times New Roman"/>
        </w:rPr>
      </w:pPr>
      <w:r>
        <w:rPr>
          <w:rFonts w:ascii="Times New Roman" w:hAnsi="Times New Roman" w:cs="Times New Roman"/>
        </w:rPr>
        <w:t>I made the new protocol, and there is communication between the client and the server.</w:t>
      </w:r>
      <w:r w:rsidR="0053590A">
        <w:rPr>
          <w:rFonts w:ascii="Times New Roman" w:hAnsi="Times New Roman" w:cs="Times New Roman"/>
        </w:rPr>
        <w:t xml:space="preserve"> After a user has been verified, the client makes the request and the server responds with the number of connected players</w:t>
      </w:r>
      <w:r w:rsidR="000A04E1">
        <w:rPr>
          <w:rFonts w:ascii="Times New Roman" w:hAnsi="Times New Roman" w:cs="Times New Roman"/>
        </w:rPr>
        <w:t xml:space="preserve"> (shown in above image)</w:t>
      </w:r>
      <w:r w:rsidR="0053590A">
        <w:rPr>
          <w:rFonts w:ascii="Times New Roman" w:hAnsi="Times New Roman" w:cs="Times New Roman"/>
        </w:rPr>
        <w:t>.</w:t>
      </w:r>
    </w:p>
    <w:p w14:paraId="23F6FE07" w14:textId="77777777" w:rsidR="0053590A" w:rsidRPr="004A536C" w:rsidRDefault="0053590A" w:rsidP="002309CD">
      <w:pPr>
        <w:widowControl w:val="0"/>
        <w:autoSpaceDE w:val="0"/>
        <w:autoSpaceDN w:val="0"/>
        <w:adjustRightInd w:val="0"/>
        <w:spacing w:after="240"/>
        <w:rPr>
          <w:rFonts w:ascii="Times New Roman" w:hAnsi="Times New Roman" w:cs="Times New Roman"/>
        </w:rPr>
      </w:pPr>
    </w:p>
    <w:p w14:paraId="02E03505" w14:textId="77777777" w:rsidR="004A536C" w:rsidRDefault="004A536C" w:rsidP="002309CD">
      <w:pPr>
        <w:widowControl w:val="0"/>
        <w:autoSpaceDE w:val="0"/>
        <w:autoSpaceDN w:val="0"/>
        <w:adjustRightInd w:val="0"/>
        <w:spacing w:after="240"/>
        <w:rPr>
          <w:rFonts w:ascii="Times New Roman" w:hAnsi="Times New Roman" w:cs="Times New Roman"/>
        </w:rPr>
      </w:pPr>
      <w:r w:rsidRPr="004A536C">
        <w:rPr>
          <w:rFonts w:ascii="Times New Roman" w:hAnsi="Times New Roman" w:cs="Times New Roman"/>
        </w:rPr>
        <w:t xml:space="preserve">Server Team Assignment </w:t>
      </w:r>
    </w:p>
    <w:p w14:paraId="0720752F" w14:textId="2FF5241A" w:rsidR="00102EBF" w:rsidRPr="004A536C" w:rsidRDefault="00227A78" w:rsidP="002309CD">
      <w:pPr>
        <w:widowControl w:val="0"/>
        <w:autoSpaceDE w:val="0"/>
        <w:autoSpaceDN w:val="0"/>
        <w:adjustRightInd w:val="0"/>
        <w:spacing w:after="240"/>
        <w:rPr>
          <w:rFonts w:ascii="Times New Roman" w:hAnsi="Times New Roman" w:cs="Times New Roman"/>
        </w:rPr>
      </w:pPr>
      <w:r>
        <w:rPr>
          <w:rFonts w:ascii="Times New Roman" w:hAnsi="Times New Roman" w:cs="Times New Roman"/>
        </w:rPr>
        <w:t>Made the new protocol but did not do the tests.</w:t>
      </w:r>
      <w:bookmarkStart w:id="0" w:name="_GoBack"/>
      <w:bookmarkEnd w:id="0"/>
    </w:p>
    <w:p w14:paraId="1DDAB5AD" w14:textId="77777777" w:rsidR="00D869D0" w:rsidRDefault="00D869D0" w:rsidP="002309CD">
      <w:pPr>
        <w:widowControl w:val="0"/>
        <w:tabs>
          <w:tab w:val="left" w:pos="220"/>
          <w:tab w:val="left" w:pos="720"/>
        </w:tabs>
        <w:autoSpaceDE w:val="0"/>
        <w:autoSpaceDN w:val="0"/>
        <w:adjustRightInd w:val="0"/>
        <w:spacing w:after="293"/>
        <w:rPr>
          <w:rFonts w:ascii="Times New Roman" w:hAnsi="Times New Roman" w:cs="Times New Roman"/>
        </w:rPr>
      </w:pPr>
    </w:p>
    <w:p w14:paraId="0E91165B" w14:textId="6F1347A5" w:rsidR="002309CD" w:rsidRDefault="002309CD" w:rsidP="002309CD">
      <w:pPr>
        <w:widowControl w:val="0"/>
        <w:tabs>
          <w:tab w:val="left" w:pos="220"/>
          <w:tab w:val="left" w:pos="720"/>
        </w:tabs>
        <w:autoSpaceDE w:val="0"/>
        <w:autoSpaceDN w:val="0"/>
        <w:adjustRightInd w:val="0"/>
        <w:spacing w:after="293"/>
        <w:rPr>
          <w:rFonts w:ascii="Times New Roman" w:hAnsi="Times New Roman" w:cs="Times New Roman"/>
        </w:rPr>
      </w:pPr>
      <w:r>
        <w:rPr>
          <w:rFonts w:ascii="Times New Roman" w:hAnsi="Times New Roman" w:cs="Times New Roman"/>
        </w:rPr>
        <w:t>Client Team Assignment</w:t>
      </w:r>
    </w:p>
    <w:p w14:paraId="6FD21618" w14:textId="69A6908D" w:rsidR="007100C1" w:rsidRDefault="007100C1" w:rsidP="002309CD">
      <w:pPr>
        <w:widowControl w:val="0"/>
        <w:tabs>
          <w:tab w:val="left" w:pos="220"/>
          <w:tab w:val="left" w:pos="720"/>
        </w:tabs>
        <w:autoSpaceDE w:val="0"/>
        <w:autoSpaceDN w:val="0"/>
        <w:adjustRightInd w:val="0"/>
        <w:spacing w:after="293"/>
        <w:rPr>
          <w:rFonts w:ascii="Times New Roman" w:hAnsi="Times New Roman" w:cs="Times New Roman"/>
        </w:rPr>
      </w:pPr>
      <w:r>
        <w:rPr>
          <w:rFonts w:ascii="Times New Roman" w:hAnsi="Times New Roman" w:cs="Times New Roman"/>
        </w:rPr>
        <w:t>I ported the code to android and it is mostly working.</w:t>
      </w:r>
    </w:p>
    <w:p w14:paraId="79FD10CC" w14:textId="7E652571" w:rsidR="007100C1" w:rsidRDefault="007100C1" w:rsidP="002309CD">
      <w:pPr>
        <w:widowControl w:val="0"/>
        <w:tabs>
          <w:tab w:val="left" w:pos="220"/>
          <w:tab w:val="left" w:pos="720"/>
        </w:tabs>
        <w:autoSpaceDE w:val="0"/>
        <w:autoSpaceDN w:val="0"/>
        <w:adjustRightInd w:val="0"/>
        <w:spacing w:after="293"/>
        <w:rPr>
          <w:rFonts w:ascii="Times New Roman" w:hAnsi="Times New Roman" w:cs="Times New Roman"/>
        </w:rPr>
      </w:pPr>
      <w:r>
        <w:rPr>
          <w:rFonts w:ascii="Times New Roman" w:hAnsi="Times New Roman" w:cs="Times New Roman"/>
          <w:noProof/>
        </w:rPr>
        <w:drawing>
          <wp:inline distT="0" distB="0" distL="0" distR="0" wp14:anchorId="095A6ECB" wp14:editId="0DB83B92">
            <wp:extent cx="46291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2-29 07.37.47.png"/>
                    <pic:cNvPicPr/>
                  </pic:nvPicPr>
                  <pic:blipFill>
                    <a:blip r:embed="rId9">
                      <a:extLst>
                        <a:ext uri="{28A0092B-C50C-407E-A947-70E740481C1C}">
                          <a14:useLocalDpi xmlns:a14="http://schemas.microsoft.com/office/drawing/2010/main" val="0"/>
                        </a:ext>
                      </a:extLst>
                    </a:blip>
                    <a:stretch>
                      <a:fillRect/>
                    </a:stretch>
                  </pic:blipFill>
                  <pic:spPr>
                    <a:xfrm>
                      <a:off x="0" y="0"/>
                      <a:ext cx="4629150" cy="8229600"/>
                    </a:xfrm>
                    <a:prstGeom prst="rect">
                      <a:avLst/>
                    </a:prstGeom>
                  </pic:spPr>
                </pic:pic>
              </a:graphicData>
            </a:graphic>
          </wp:inline>
        </w:drawing>
      </w:r>
    </w:p>
    <w:p w14:paraId="2B518551" w14:textId="10BE7835" w:rsidR="00D00812" w:rsidRPr="004A536C" w:rsidRDefault="007100C1" w:rsidP="002309CD">
      <w:pPr>
        <w:contextualSpacing/>
        <w:rPr>
          <w:rFonts w:ascii="Times New Roman" w:hAnsi="Times New Roman" w:cs="Times New Roman"/>
        </w:rPr>
      </w:pPr>
      <w:r>
        <w:rPr>
          <w:rFonts w:ascii="Times New Roman" w:hAnsi="Times New Roman" w:cs="Times New Roman"/>
          <w:noProof/>
        </w:rPr>
        <w:drawing>
          <wp:inline distT="0" distB="0" distL="0" distR="0" wp14:anchorId="76164AA0" wp14:editId="56AB0574">
            <wp:extent cx="462915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2-29 07.38.13.png"/>
                    <pic:cNvPicPr/>
                  </pic:nvPicPr>
                  <pic:blipFill>
                    <a:blip r:embed="rId10">
                      <a:extLst>
                        <a:ext uri="{28A0092B-C50C-407E-A947-70E740481C1C}">
                          <a14:useLocalDpi xmlns:a14="http://schemas.microsoft.com/office/drawing/2010/main" val="0"/>
                        </a:ext>
                      </a:extLst>
                    </a:blip>
                    <a:stretch>
                      <a:fillRect/>
                    </a:stretch>
                  </pic:blipFill>
                  <pic:spPr>
                    <a:xfrm>
                      <a:off x="0" y="0"/>
                      <a:ext cx="4629150" cy="8229600"/>
                    </a:xfrm>
                    <a:prstGeom prst="rect">
                      <a:avLst/>
                    </a:prstGeom>
                  </pic:spPr>
                </pic:pic>
              </a:graphicData>
            </a:graphic>
          </wp:inline>
        </w:drawing>
      </w:r>
    </w:p>
    <w:sectPr w:rsidR="00D00812" w:rsidRPr="004A536C" w:rsidSect="0022448F">
      <w:footerReference w:type="even" r:id="rId11"/>
      <w:footerReference w:type="defaul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D02A62" w14:textId="77777777" w:rsidR="00102EBF" w:rsidRDefault="00102EBF" w:rsidP="0022448F">
      <w:r>
        <w:separator/>
      </w:r>
    </w:p>
  </w:endnote>
  <w:endnote w:type="continuationSeparator" w:id="0">
    <w:p w14:paraId="5C682BDD" w14:textId="77777777" w:rsidR="00102EBF" w:rsidRDefault="00102EBF" w:rsidP="00224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C1E1E" w14:textId="77777777" w:rsidR="00102EBF" w:rsidRDefault="00102EBF" w:rsidP="00B963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3C37EC" w14:textId="77777777" w:rsidR="00102EBF" w:rsidRDefault="00102EBF" w:rsidP="002244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EB437" w14:textId="77777777" w:rsidR="00102EBF" w:rsidRDefault="00102EBF" w:rsidP="00B963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7A78">
      <w:rPr>
        <w:rStyle w:val="PageNumber"/>
        <w:noProof/>
      </w:rPr>
      <w:t>1</w:t>
    </w:r>
    <w:r>
      <w:rPr>
        <w:rStyle w:val="PageNumber"/>
      </w:rPr>
      <w:fldChar w:fldCharType="end"/>
    </w:r>
  </w:p>
  <w:p w14:paraId="55049AFD" w14:textId="77777777" w:rsidR="00102EBF" w:rsidRDefault="00102EBF" w:rsidP="002244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19558D" w14:textId="77777777" w:rsidR="00102EBF" w:rsidRDefault="00102EBF" w:rsidP="0022448F">
      <w:r>
        <w:separator/>
      </w:r>
    </w:p>
  </w:footnote>
  <w:footnote w:type="continuationSeparator" w:id="0">
    <w:p w14:paraId="608C873D" w14:textId="77777777" w:rsidR="00102EBF" w:rsidRDefault="00102EBF" w:rsidP="002244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000001F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3A60E5"/>
    <w:multiLevelType w:val="hybridMultilevel"/>
    <w:tmpl w:val="D7B6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4D071D"/>
    <w:multiLevelType w:val="hybridMultilevel"/>
    <w:tmpl w:val="4DB6B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F73D0"/>
    <w:multiLevelType w:val="hybridMultilevel"/>
    <w:tmpl w:val="CAF2450E"/>
    <w:lvl w:ilvl="0" w:tplc="0409000F">
      <w:start w:val="1"/>
      <w:numFmt w:val="decimal"/>
      <w:lvlText w:val="%1."/>
      <w:lvlJc w:val="left"/>
      <w:pPr>
        <w:ind w:left="720" w:hanging="360"/>
      </w:pPr>
      <w:rPr>
        <w:rFonts w:hint="default"/>
      </w:rPr>
    </w:lvl>
    <w:lvl w:ilvl="1" w:tplc="A33CC8A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E70A3E"/>
    <w:multiLevelType w:val="hybridMultilevel"/>
    <w:tmpl w:val="50E48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EC17CD"/>
    <w:multiLevelType w:val="hybridMultilevel"/>
    <w:tmpl w:val="AC70B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3251E5"/>
    <w:multiLevelType w:val="hybridMultilevel"/>
    <w:tmpl w:val="2544F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8D31ED"/>
    <w:multiLevelType w:val="hybridMultilevel"/>
    <w:tmpl w:val="1982E52C"/>
    <w:lvl w:ilvl="0" w:tplc="0409000F">
      <w:start w:val="1"/>
      <w:numFmt w:val="decimal"/>
      <w:lvlText w:val="%1."/>
      <w:lvlJc w:val="left"/>
      <w:pPr>
        <w:ind w:left="720" w:hanging="360"/>
      </w:pPr>
      <w:rPr>
        <w:rFonts w:hint="default"/>
      </w:rPr>
    </w:lvl>
    <w:lvl w:ilvl="1" w:tplc="4C6EA5C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AE7602"/>
    <w:multiLevelType w:val="hybridMultilevel"/>
    <w:tmpl w:val="159E9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1F0522"/>
    <w:multiLevelType w:val="hybridMultilevel"/>
    <w:tmpl w:val="36629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0"/>
  </w:num>
  <w:num w:numId="4">
    <w:abstractNumId w:val="11"/>
  </w:num>
  <w:num w:numId="5">
    <w:abstractNumId w:val="14"/>
  </w:num>
  <w:num w:numId="6">
    <w:abstractNumId w:val="8"/>
  </w:num>
  <w:num w:numId="7">
    <w:abstractNumId w:val="6"/>
  </w:num>
  <w:num w:numId="8">
    <w:abstractNumId w:val="13"/>
  </w:num>
  <w:num w:numId="9">
    <w:abstractNumId w:val="7"/>
  </w:num>
  <w:num w:numId="10">
    <w:abstractNumId w:val="0"/>
  </w:num>
  <w:num w:numId="11">
    <w:abstractNumId w:val="1"/>
  </w:num>
  <w:num w:numId="12">
    <w:abstractNumId w:val="2"/>
  </w:num>
  <w:num w:numId="13">
    <w:abstractNumId w:val="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48F"/>
    <w:rsid w:val="000A04E1"/>
    <w:rsid w:val="000D6C6D"/>
    <w:rsid w:val="00102EBF"/>
    <w:rsid w:val="0014393A"/>
    <w:rsid w:val="001862FA"/>
    <w:rsid w:val="001C4E10"/>
    <w:rsid w:val="0022448F"/>
    <w:rsid w:val="00227A78"/>
    <w:rsid w:val="002309CD"/>
    <w:rsid w:val="002319A3"/>
    <w:rsid w:val="00282A3F"/>
    <w:rsid w:val="0029157D"/>
    <w:rsid w:val="0029168D"/>
    <w:rsid w:val="003517C0"/>
    <w:rsid w:val="00381FEA"/>
    <w:rsid w:val="003B045D"/>
    <w:rsid w:val="003C0AF0"/>
    <w:rsid w:val="003F5A99"/>
    <w:rsid w:val="004035F1"/>
    <w:rsid w:val="004A536C"/>
    <w:rsid w:val="004B18AD"/>
    <w:rsid w:val="004E3E38"/>
    <w:rsid w:val="004E6AAC"/>
    <w:rsid w:val="00525781"/>
    <w:rsid w:val="0053590A"/>
    <w:rsid w:val="00585D1A"/>
    <w:rsid w:val="00594AF9"/>
    <w:rsid w:val="005A4D24"/>
    <w:rsid w:val="005D6A58"/>
    <w:rsid w:val="00600047"/>
    <w:rsid w:val="006D21F5"/>
    <w:rsid w:val="007100C1"/>
    <w:rsid w:val="00732D3F"/>
    <w:rsid w:val="00837C46"/>
    <w:rsid w:val="008B3E4D"/>
    <w:rsid w:val="008E40B5"/>
    <w:rsid w:val="0090517C"/>
    <w:rsid w:val="009B6F2D"/>
    <w:rsid w:val="00AF3D5B"/>
    <w:rsid w:val="00B21E4C"/>
    <w:rsid w:val="00B9633E"/>
    <w:rsid w:val="00BB18BA"/>
    <w:rsid w:val="00C00787"/>
    <w:rsid w:val="00C74C0F"/>
    <w:rsid w:val="00CB4913"/>
    <w:rsid w:val="00D00812"/>
    <w:rsid w:val="00D15169"/>
    <w:rsid w:val="00D2658B"/>
    <w:rsid w:val="00D869D0"/>
    <w:rsid w:val="00E4348A"/>
    <w:rsid w:val="00E62615"/>
    <w:rsid w:val="00E66F98"/>
    <w:rsid w:val="00E866A5"/>
    <w:rsid w:val="00F42A7B"/>
    <w:rsid w:val="00F620F4"/>
    <w:rsid w:val="00F721E8"/>
    <w:rsid w:val="00FB087C"/>
    <w:rsid w:val="00FC3F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92C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4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48F"/>
    <w:rPr>
      <w:rFonts w:ascii="Lucida Grande" w:hAnsi="Lucida Grande" w:cs="Lucida Grande"/>
      <w:sz w:val="18"/>
      <w:szCs w:val="18"/>
    </w:rPr>
  </w:style>
  <w:style w:type="paragraph" w:styleId="Footer">
    <w:name w:val="footer"/>
    <w:basedOn w:val="Normal"/>
    <w:link w:val="FooterChar"/>
    <w:uiPriority w:val="99"/>
    <w:unhideWhenUsed/>
    <w:rsid w:val="0022448F"/>
    <w:pPr>
      <w:tabs>
        <w:tab w:val="center" w:pos="4320"/>
        <w:tab w:val="right" w:pos="8640"/>
      </w:tabs>
    </w:pPr>
  </w:style>
  <w:style w:type="character" w:customStyle="1" w:styleId="FooterChar">
    <w:name w:val="Footer Char"/>
    <w:basedOn w:val="DefaultParagraphFont"/>
    <w:link w:val="Footer"/>
    <w:uiPriority w:val="99"/>
    <w:rsid w:val="0022448F"/>
  </w:style>
  <w:style w:type="character" w:styleId="PageNumber">
    <w:name w:val="page number"/>
    <w:basedOn w:val="DefaultParagraphFont"/>
    <w:uiPriority w:val="99"/>
    <w:semiHidden/>
    <w:unhideWhenUsed/>
    <w:rsid w:val="0022448F"/>
  </w:style>
  <w:style w:type="paragraph" w:styleId="ListParagraph">
    <w:name w:val="List Paragraph"/>
    <w:basedOn w:val="Normal"/>
    <w:uiPriority w:val="34"/>
    <w:qFormat/>
    <w:rsid w:val="003C0AF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4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48F"/>
    <w:rPr>
      <w:rFonts w:ascii="Lucida Grande" w:hAnsi="Lucida Grande" w:cs="Lucida Grande"/>
      <w:sz w:val="18"/>
      <w:szCs w:val="18"/>
    </w:rPr>
  </w:style>
  <w:style w:type="paragraph" w:styleId="Footer">
    <w:name w:val="footer"/>
    <w:basedOn w:val="Normal"/>
    <w:link w:val="FooterChar"/>
    <w:uiPriority w:val="99"/>
    <w:unhideWhenUsed/>
    <w:rsid w:val="0022448F"/>
    <w:pPr>
      <w:tabs>
        <w:tab w:val="center" w:pos="4320"/>
        <w:tab w:val="right" w:pos="8640"/>
      </w:tabs>
    </w:pPr>
  </w:style>
  <w:style w:type="character" w:customStyle="1" w:styleId="FooterChar">
    <w:name w:val="Footer Char"/>
    <w:basedOn w:val="DefaultParagraphFont"/>
    <w:link w:val="Footer"/>
    <w:uiPriority w:val="99"/>
    <w:rsid w:val="0022448F"/>
  </w:style>
  <w:style w:type="character" w:styleId="PageNumber">
    <w:name w:val="page number"/>
    <w:basedOn w:val="DefaultParagraphFont"/>
    <w:uiPriority w:val="99"/>
    <w:semiHidden/>
    <w:unhideWhenUsed/>
    <w:rsid w:val="0022448F"/>
  </w:style>
  <w:style w:type="paragraph" w:styleId="ListParagraph">
    <w:name w:val="List Paragraph"/>
    <w:basedOn w:val="Normal"/>
    <w:uiPriority w:val="34"/>
    <w:qFormat/>
    <w:rsid w:val="003C0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237</Words>
  <Characters>1354</Characters>
  <Application>Microsoft Macintosh Word</Application>
  <DocSecurity>0</DocSecurity>
  <Lines>11</Lines>
  <Paragraphs>3</Paragraphs>
  <ScaleCrop>false</ScaleCrop>
  <Company/>
  <LinksUpToDate>false</LinksUpToDate>
  <CharactersWithSpaces>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Jone</dc:creator>
  <cp:keywords/>
  <dc:description/>
  <cp:lastModifiedBy>George Jone</cp:lastModifiedBy>
  <cp:revision>14</cp:revision>
  <dcterms:created xsi:type="dcterms:W3CDTF">2016-02-29T03:41:00Z</dcterms:created>
  <dcterms:modified xsi:type="dcterms:W3CDTF">2016-02-29T07:52:00Z</dcterms:modified>
</cp:coreProperties>
</file>