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C732D" w14:textId="77777777" w:rsidR="00C908F7" w:rsidRPr="004D04D5" w:rsidRDefault="00C908F7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512B4E41" w14:textId="77777777" w:rsidR="00C908F7" w:rsidRPr="004D04D5" w:rsidRDefault="00C908F7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0565E357" w14:textId="77777777" w:rsidR="00C908F7" w:rsidRPr="004D04D5" w:rsidRDefault="00C908F7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30CF3E46" w14:textId="77777777" w:rsidR="00C908F7" w:rsidRPr="004D04D5" w:rsidRDefault="00C908F7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1994C9B7" w14:textId="77777777" w:rsidR="00C908F7" w:rsidRPr="004D04D5" w:rsidRDefault="00C908F7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7C0B337D" w14:textId="77777777" w:rsidR="00C908F7" w:rsidRPr="004D04D5" w:rsidRDefault="00C908F7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54C34396" w14:textId="77777777" w:rsidR="00C908F7" w:rsidRDefault="00C908F7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5E15C0D8" w14:textId="77777777" w:rsidR="00C04698" w:rsidRDefault="00C04698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03941529" w14:textId="77777777" w:rsidR="00C04698" w:rsidRDefault="00C04698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62FC6E94" w14:textId="77777777" w:rsidR="00C04698" w:rsidRDefault="00C04698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092B15CF" w14:textId="77777777" w:rsidR="00C04698" w:rsidRDefault="00C04698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54F06B35" w14:textId="77777777" w:rsidR="00C04698" w:rsidRDefault="00C04698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264DB542" w14:textId="77777777" w:rsidR="00C04698" w:rsidRPr="004D04D5" w:rsidRDefault="00C04698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784F434D" w14:textId="77777777" w:rsidR="00C908F7" w:rsidRPr="004D04D5" w:rsidRDefault="00C908F7" w:rsidP="00C0469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</w:p>
    <w:p w14:paraId="116DA384" w14:textId="1DC62B1C" w:rsidR="00071B2D" w:rsidRDefault="00E70C24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George Jone</w:t>
      </w:r>
    </w:p>
    <w:p w14:paraId="758A4E89" w14:textId="77777777" w:rsidR="00C04698" w:rsidRPr="004D04D5" w:rsidRDefault="00C04698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13D5CBAC" w14:textId="0BF35224" w:rsidR="00C908F7" w:rsidRDefault="00C908F7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913177426</w:t>
      </w:r>
    </w:p>
    <w:p w14:paraId="55F3C565" w14:textId="77777777" w:rsidR="00C04698" w:rsidRPr="004D04D5" w:rsidRDefault="00C04698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018C0E21" w14:textId="3EC82950" w:rsidR="00F60790" w:rsidRDefault="00071B2D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Due: 7:00PM, Thursday, 02/11/2016</w:t>
      </w:r>
    </w:p>
    <w:p w14:paraId="03E895A0" w14:textId="77777777" w:rsidR="00C04698" w:rsidRPr="004D04D5" w:rsidRDefault="00C04698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7506BA7D" w14:textId="52CEDF49" w:rsidR="00F60790" w:rsidRDefault="00C908F7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CSC645</w:t>
      </w:r>
      <w:r w:rsidR="00F60790" w:rsidRPr="004D04D5">
        <w:rPr>
          <w:rFonts w:ascii="Times New Roman" w:hAnsi="Times New Roman" w:cs="Times New Roman"/>
        </w:rPr>
        <w:t xml:space="preserve"> COMPUTER NETWORKS</w:t>
      </w:r>
    </w:p>
    <w:p w14:paraId="0CC0DE1D" w14:textId="77777777" w:rsidR="00C04698" w:rsidRPr="004D04D5" w:rsidRDefault="00C04698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3626C370" w14:textId="5C47BCCC" w:rsidR="00C908F7" w:rsidRPr="004D04D5" w:rsidRDefault="00F60790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Homework 1</w:t>
      </w:r>
    </w:p>
    <w:p w14:paraId="4722D159" w14:textId="77777777" w:rsidR="00C908F7" w:rsidRPr="004D04D5" w:rsidRDefault="00C908F7" w:rsidP="00C04698">
      <w:p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br w:type="page"/>
      </w:r>
    </w:p>
    <w:p w14:paraId="350357B0" w14:textId="77777777" w:rsidR="00071B2D" w:rsidRPr="004D04D5" w:rsidRDefault="00071B2D" w:rsidP="00C04698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</w:p>
    <w:p w14:paraId="432A27D8" w14:textId="078C7542" w:rsidR="00535ACB" w:rsidRPr="004D04D5" w:rsidRDefault="00CB7113" w:rsidP="00C046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The advantage that a circuit-switched network has over a packet-switched network is that circuit-switched networks provide faster, more steady transfer of data. Since the circuit is dedicated to a single connection, a person’s data won’t be blocked up by someone else’s. Since a router doesn’t have to buffer any of the data, there is less delay of the transmission of data. If an application wants to transmit data at a steady rate for a relatively long period of time, then a circuit-switched network would be better. Data would be sent as a whole instead of intermittent packets, so the rate would be steady. Once established, a circuit-switched network would have bandwidth reserved for it, so it doesn’t have to worry about the stream.</w:t>
      </w:r>
    </w:p>
    <w:p w14:paraId="5813FD82" w14:textId="4520079E" w:rsidR="007A3956" w:rsidRPr="004D04D5" w:rsidRDefault="007A3956" w:rsidP="00C046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The five layers of the Internet protocol stack are</w:t>
      </w:r>
      <w:r w:rsidR="00AB4C16" w:rsidRPr="004D04D5">
        <w:rPr>
          <w:rFonts w:ascii="Times New Roman" w:hAnsi="Times New Roman" w:cs="Times New Roman"/>
        </w:rPr>
        <w:t>:</w:t>
      </w:r>
    </w:p>
    <w:p w14:paraId="6299E62C" w14:textId="669DF316" w:rsidR="00AB4C16" w:rsidRPr="004D04D5" w:rsidRDefault="00AB4C16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Application – this layer contains the supporting network applications that include transfer protocols</w:t>
      </w:r>
    </w:p>
    <w:p w14:paraId="78D105DF" w14:textId="16212A1A" w:rsidR="00AB4C16" w:rsidRPr="004D04D5" w:rsidRDefault="00AB4C16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Transport – this layer contains transmission protocols</w:t>
      </w:r>
    </w:p>
    <w:p w14:paraId="28165782" w14:textId="320CF343" w:rsidR="00AB4C16" w:rsidRPr="004D04D5" w:rsidRDefault="00AB4C16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 xml:space="preserve">Network – this layer contains </w:t>
      </w:r>
      <w:r w:rsidR="00A73721" w:rsidRPr="004D04D5">
        <w:rPr>
          <w:rFonts w:ascii="Times New Roman" w:hAnsi="Times New Roman" w:cs="Times New Roman"/>
        </w:rPr>
        <w:t>routing protocols</w:t>
      </w:r>
    </w:p>
    <w:p w14:paraId="5257382C" w14:textId="77B4C5A2" w:rsidR="00AB4C16" w:rsidRPr="004D04D5" w:rsidRDefault="00AB4C16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Link –</w:t>
      </w:r>
      <w:r w:rsidR="00A73721" w:rsidRPr="004D04D5">
        <w:rPr>
          <w:rFonts w:ascii="Times New Roman" w:hAnsi="Times New Roman" w:cs="Times New Roman"/>
        </w:rPr>
        <w:t xml:space="preserve"> this layer facilitates data transfer between network elements through wire or wifi</w:t>
      </w:r>
    </w:p>
    <w:p w14:paraId="00B64FC2" w14:textId="62948B66" w:rsidR="00AB4C16" w:rsidRPr="004D04D5" w:rsidRDefault="00AB4C16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Physical –</w:t>
      </w:r>
      <w:r w:rsidR="00A73721" w:rsidRPr="004D04D5">
        <w:rPr>
          <w:rFonts w:ascii="Times New Roman" w:hAnsi="Times New Roman" w:cs="Times New Roman"/>
        </w:rPr>
        <w:t xml:space="preserve"> this layer contains the bits going through the wire</w:t>
      </w:r>
    </w:p>
    <w:p w14:paraId="4BA17A05" w14:textId="109F151D" w:rsidR="007A3956" w:rsidRPr="004D04D5" w:rsidRDefault="007A3956" w:rsidP="00C046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 xml:space="preserve"> </w:t>
      </w:r>
    </w:p>
    <w:p w14:paraId="0CD2DE19" w14:textId="45923178" w:rsidR="007A3956" w:rsidRPr="004D04D5" w:rsidRDefault="007A3956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The maximum number of simultaneous connections that can be in progress at any one time is 16.</w:t>
      </w:r>
    </w:p>
    <w:p w14:paraId="4E9F0511" w14:textId="3E2CCF28" w:rsidR="007A3956" w:rsidRPr="004D04D5" w:rsidRDefault="007A3956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If connections must go from A to C, then the maximum is 8.</w:t>
      </w:r>
    </w:p>
    <w:p w14:paraId="231A2C93" w14:textId="27A7E1D7" w:rsidR="007A3956" w:rsidRPr="004D04D5" w:rsidRDefault="007A3956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Yes. Two connections from A-&gt;B-&gt;C and two connections from A-&gt;D-&gt;C. Two connections from B-&gt;C-&gt;D and two connections from B-&gt;A-&gt;D.</w:t>
      </w:r>
    </w:p>
    <w:p w14:paraId="6E8FC6A0" w14:textId="55C8A833" w:rsidR="007A3956" w:rsidRPr="004D04D5" w:rsidRDefault="00C3208C" w:rsidP="00C046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 xml:space="preserve"> </w:t>
      </w:r>
    </w:p>
    <w:p w14:paraId="540B6FB0" w14:textId="4AD43C44" w:rsidR="00C3208C" w:rsidRPr="004D04D5" w:rsidRDefault="00C3208C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d_prop =</w:t>
      </w:r>
      <w:r w:rsidR="00A9233E" w:rsidRPr="004D04D5">
        <w:rPr>
          <w:rFonts w:ascii="Times New Roman" w:hAnsi="Times New Roman" w:cs="Times New Roman"/>
        </w:rPr>
        <w:t xml:space="preserve"> </w:t>
      </w:r>
      <w:r w:rsidR="00C908F7" w:rsidRPr="004D04D5">
        <w:rPr>
          <w:rFonts w:ascii="Times New Roman" w:hAnsi="Times New Roman" w:cs="Times New Roman"/>
        </w:rPr>
        <w:t>m / s sec</w:t>
      </w:r>
    </w:p>
    <w:p w14:paraId="1FE5AC2B" w14:textId="55A8E133" w:rsidR="00C908F7" w:rsidRPr="004D04D5" w:rsidRDefault="00C908F7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d_trans = L / R sec</w:t>
      </w:r>
    </w:p>
    <w:p w14:paraId="2AAF7065" w14:textId="345C5801" w:rsidR="00C908F7" w:rsidRPr="004D04D5" w:rsidRDefault="00C908F7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d_end-to-end = (m/s) + (L/R) sec</w:t>
      </w:r>
    </w:p>
    <w:p w14:paraId="18C196DF" w14:textId="1C1F15E8" w:rsidR="001812BA" w:rsidRPr="004D04D5" w:rsidRDefault="001812BA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Leaving Host A</w:t>
      </w:r>
    </w:p>
    <w:p w14:paraId="55C5B0DE" w14:textId="3D672932" w:rsidR="001812BA" w:rsidRPr="004D04D5" w:rsidRDefault="001812BA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In the link</w:t>
      </w:r>
    </w:p>
    <w:p w14:paraId="6F983647" w14:textId="629851D1" w:rsidR="001812BA" w:rsidRPr="004D04D5" w:rsidRDefault="001812BA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Reached Host B</w:t>
      </w:r>
    </w:p>
    <w:p w14:paraId="0DE990A3" w14:textId="78073736" w:rsidR="00C3208C" w:rsidRPr="004D04D5" w:rsidRDefault="00C3208C" w:rsidP="00C046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 xml:space="preserve"> </w:t>
      </w:r>
    </w:p>
    <w:p w14:paraId="44331DB3" w14:textId="6FB22633" w:rsidR="00C3208C" w:rsidRPr="004D04D5" w:rsidRDefault="00C3208C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throughput =</w:t>
      </w:r>
      <w:r w:rsidR="00A9233E" w:rsidRPr="004D04D5">
        <w:rPr>
          <w:rFonts w:ascii="Times New Roman" w:hAnsi="Times New Roman" w:cs="Times New Roman"/>
        </w:rPr>
        <w:t xml:space="preserve"> 500 kbps</w:t>
      </w:r>
    </w:p>
    <w:p w14:paraId="71734F32" w14:textId="601BDBBA" w:rsidR="00A9233E" w:rsidRPr="004D04D5" w:rsidRDefault="00A9233E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 xml:space="preserve">time = (4 * </w:t>
      </w:r>
      <w:r w:rsidRPr="004D04D5">
        <w:rPr>
          <w:rFonts w:ascii="Times New Roman" w:hAnsi="Times New Roman" w:cs="Times New Roman"/>
          <w:iCs/>
        </w:rPr>
        <w:t>10</w:t>
      </w:r>
      <w:r w:rsidRPr="004D04D5">
        <w:rPr>
          <w:rFonts w:ascii="Times New Roman" w:hAnsi="Times New Roman" w:cs="Times New Roman"/>
          <w:iCs/>
          <w:position w:val="8"/>
        </w:rPr>
        <w:t>6</w:t>
      </w:r>
      <w:r w:rsidRPr="004D04D5">
        <w:rPr>
          <w:rFonts w:ascii="Times New Roman" w:hAnsi="Times New Roman" w:cs="Times New Roman"/>
        </w:rPr>
        <w:t xml:space="preserve">) </w:t>
      </w:r>
      <w:r w:rsidR="006A2024" w:rsidRPr="004D04D5">
        <w:rPr>
          <w:rFonts w:ascii="Times New Roman" w:hAnsi="Times New Roman" w:cs="Times New Roman"/>
        </w:rPr>
        <w:t>* 8</w:t>
      </w:r>
      <w:r w:rsidRPr="004D04D5">
        <w:rPr>
          <w:rFonts w:ascii="Times New Roman" w:hAnsi="Times New Roman" w:cs="Times New Roman"/>
        </w:rPr>
        <w:t xml:space="preserve"> /  (500 * </w:t>
      </w:r>
      <w:r w:rsidRPr="004D04D5">
        <w:rPr>
          <w:rFonts w:ascii="Times New Roman" w:hAnsi="Times New Roman" w:cs="Times New Roman"/>
          <w:iCs/>
        </w:rPr>
        <w:t>10</w:t>
      </w:r>
      <w:r w:rsidRPr="004D04D5">
        <w:rPr>
          <w:rFonts w:ascii="Times New Roman" w:hAnsi="Times New Roman" w:cs="Times New Roman"/>
          <w:iCs/>
          <w:position w:val="8"/>
        </w:rPr>
        <w:t>3</w:t>
      </w:r>
      <w:r w:rsidRPr="004D04D5">
        <w:rPr>
          <w:rFonts w:ascii="Times New Roman" w:hAnsi="Times New Roman" w:cs="Times New Roman"/>
        </w:rPr>
        <w:t>) = 64 sec</w:t>
      </w:r>
    </w:p>
    <w:p w14:paraId="45C22482" w14:textId="77777777" w:rsidR="00C908F7" w:rsidRPr="004D04D5" w:rsidRDefault="00C908F7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 xml:space="preserve"> </w:t>
      </w:r>
    </w:p>
    <w:p w14:paraId="39740466" w14:textId="77777777" w:rsidR="00C908F7" w:rsidRPr="004D04D5" w:rsidRDefault="00C908F7" w:rsidP="00C0469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>throughput = 100 kbps</w:t>
      </w:r>
    </w:p>
    <w:p w14:paraId="35C6C48B" w14:textId="77777777" w:rsidR="004D04D5" w:rsidRPr="004D04D5" w:rsidRDefault="00A9233E" w:rsidP="00C0469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 xml:space="preserve">time = (4 * </w:t>
      </w:r>
      <w:r w:rsidRPr="004D04D5">
        <w:rPr>
          <w:rFonts w:ascii="Times New Roman" w:hAnsi="Times New Roman" w:cs="Times New Roman"/>
          <w:iCs/>
        </w:rPr>
        <w:t>10</w:t>
      </w:r>
      <w:r w:rsidRPr="004D04D5">
        <w:rPr>
          <w:rFonts w:ascii="Times New Roman" w:hAnsi="Times New Roman" w:cs="Times New Roman"/>
          <w:iCs/>
          <w:position w:val="8"/>
        </w:rPr>
        <w:t>6</w:t>
      </w:r>
      <w:r w:rsidRPr="004D04D5">
        <w:rPr>
          <w:rFonts w:ascii="Times New Roman" w:hAnsi="Times New Roman" w:cs="Times New Roman"/>
        </w:rPr>
        <w:t>)</w:t>
      </w:r>
      <w:r w:rsidR="006A2024" w:rsidRPr="004D04D5">
        <w:rPr>
          <w:rFonts w:ascii="Times New Roman" w:hAnsi="Times New Roman" w:cs="Times New Roman"/>
        </w:rPr>
        <w:t xml:space="preserve"> *8 /  (1</w:t>
      </w:r>
      <w:r w:rsidRPr="004D04D5">
        <w:rPr>
          <w:rFonts w:ascii="Times New Roman" w:hAnsi="Times New Roman" w:cs="Times New Roman"/>
        </w:rPr>
        <w:t xml:space="preserve">00 * </w:t>
      </w:r>
      <w:r w:rsidRPr="004D04D5">
        <w:rPr>
          <w:rFonts w:ascii="Times New Roman" w:hAnsi="Times New Roman" w:cs="Times New Roman"/>
          <w:iCs/>
        </w:rPr>
        <w:t>10</w:t>
      </w:r>
      <w:r w:rsidRPr="004D04D5">
        <w:rPr>
          <w:rFonts w:ascii="Times New Roman" w:hAnsi="Times New Roman" w:cs="Times New Roman"/>
          <w:iCs/>
          <w:position w:val="8"/>
        </w:rPr>
        <w:t>3</w:t>
      </w:r>
      <w:r w:rsidR="006A2024" w:rsidRPr="004D04D5">
        <w:rPr>
          <w:rFonts w:ascii="Times New Roman" w:hAnsi="Times New Roman" w:cs="Times New Roman"/>
        </w:rPr>
        <w:t>) = 320</w:t>
      </w:r>
      <w:r w:rsidRPr="004D04D5">
        <w:rPr>
          <w:rFonts w:ascii="Times New Roman" w:hAnsi="Times New Roman" w:cs="Times New Roman"/>
        </w:rPr>
        <w:t xml:space="preserve"> sec</w:t>
      </w:r>
    </w:p>
    <w:p w14:paraId="20F94488" w14:textId="77777777" w:rsidR="003A5CF8" w:rsidRPr="003A5CF8" w:rsidRDefault="00A73721" w:rsidP="00C046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 xml:space="preserve"> </w:t>
      </w:r>
      <w:r w:rsidR="004D04D5" w:rsidRPr="004D04D5">
        <w:rPr>
          <w:rFonts w:ascii="Times New Roman" w:eastAsia="Times New Roman" w:hAnsi="Times New Roman" w:cs="Times New Roman"/>
        </w:rPr>
        <w:t xml:space="preserve">N = Number of Links </w:t>
      </w:r>
    </w:p>
    <w:p w14:paraId="21948F41" w14:textId="15C6E4AF" w:rsidR="004D04D5" w:rsidRPr="003A5CF8" w:rsidRDefault="004D04D5" w:rsidP="00C04698">
      <w:pPr>
        <w:pStyle w:val="ListParagraph"/>
        <w:rPr>
          <w:rFonts w:ascii="Times New Roman" w:hAnsi="Times New Roman" w:cs="Times New Roman"/>
        </w:rPr>
      </w:pPr>
      <w:r w:rsidRPr="003A5CF8">
        <w:rPr>
          <w:rFonts w:ascii="Times New Roman" w:eastAsia="Times New Roman" w:hAnsi="Times New Roman" w:cs="Times New Roman"/>
        </w:rPr>
        <w:t xml:space="preserve">d_end-to-end = N (d_proc + d_trans + d_prop) = N(d_proc + (L / R_i) + (d_i / s_i)) </w:t>
      </w:r>
    </w:p>
    <w:p w14:paraId="618570D5" w14:textId="584976F8" w:rsidR="004D04D5" w:rsidRDefault="003A5CF8" w:rsidP="00C04698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Given: N = 3; L = 1</w:t>
      </w:r>
      <w:r w:rsidR="004D04D5" w:rsidRPr="004D04D5">
        <w:rPr>
          <w:rFonts w:ascii="Times New Roman" w:eastAsia="Times New Roman" w:hAnsi="Times New Roman" w:cs="Times New Roman"/>
        </w:rPr>
        <w:t>500 bytes; s</w:t>
      </w:r>
      <w:r w:rsidR="004D04D5">
        <w:rPr>
          <w:rFonts w:ascii="Times New Roman" w:eastAsia="Times New Roman" w:hAnsi="Times New Roman" w:cs="Times New Roman"/>
        </w:rPr>
        <w:t>_</w:t>
      </w:r>
      <w:r w:rsidR="004D04D5" w:rsidRPr="004D04D5">
        <w:rPr>
          <w:rFonts w:ascii="Times New Roman" w:eastAsia="Times New Roman" w:hAnsi="Times New Roman" w:cs="Times New Roman"/>
        </w:rPr>
        <w:t xml:space="preserve">i = 2.5 * </w:t>
      </w:r>
      <w:r w:rsidR="009747EC" w:rsidRPr="004D04D5">
        <w:rPr>
          <w:rFonts w:ascii="Times New Roman" w:hAnsi="Times New Roman" w:cs="Times New Roman"/>
          <w:iCs/>
        </w:rPr>
        <w:t>10</w:t>
      </w:r>
      <w:r w:rsidR="009747EC">
        <w:rPr>
          <w:rFonts w:ascii="Times New Roman" w:hAnsi="Times New Roman" w:cs="Times New Roman"/>
          <w:iCs/>
          <w:position w:val="8"/>
        </w:rPr>
        <w:t xml:space="preserve">8 </w:t>
      </w:r>
      <w:r w:rsidR="004D04D5" w:rsidRPr="004D04D5">
        <w:rPr>
          <w:rFonts w:ascii="Times New Roman" w:eastAsia="Times New Roman" w:hAnsi="Times New Roman" w:cs="Times New Roman"/>
        </w:rPr>
        <w:t>m/; R</w:t>
      </w:r>
      <w:r w:rsidR="004D04D5">
        <w:rPr>
          <w:rFonts w:ascii="Times New Roman" w:eastAsia="Times New Roman" w:hAnsi="Times New Roman" w:cs="Times New Roman"/>
        </w:rPr>
        <w:t>_</w:t>
      </w:r>
      <w:r w:rsidR="004D04D5" w:rsidRPr="004D04D5">
        <w:rPr>
          <w:rFonts w:ascii="Times New Roman" w:eastAsia="Times New Roman" w:hAnsi="Times New Roman" w:cs="Times New Roman"/>
        </w:rPr>
        <w:t>i = 2 Mbps; d</w:t>
      </w:r>
      <w:r w:rsidR="004D04D5">
        <w:rPr>
          <w:rFonts w:ascii="Times New Roman" w:eastAsia="Times New Roman" w:hAnsi="Times New Roman" w:cs="Times New Roman"/>
        </w:rPr>
        <w:t>_</w:t>
      </w:r>
      <w:r w:rsidR="004D04D5" w:rsidRPr="004D04D5">
        <w:rPr>
          <w:rFonts w:ascii="Times New Roman" w:eastAsia="Times New Roman" w:hAnsi="Times New Roman" w:cs="Times New Roman"/>
        </w:rPr>
        <w:t xml:space="preserve">proc = 3 msec; </w:t>
      </w:r>
    </w:p>
    <w:p w14:paraId="6402136D" w14:textId="1565F5F1" w:rsidR="004D04D5" w:rsidRDefault="004D04D5" w:rsidP="00C04698">
      <w:pPr>
        <w:pStyle w:val="ListParagraph"/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1 = 5000 km; d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2</w:t>
      </w:r>
      <w:r w:rsidR="003A5CF8"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>= 4000 km; d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 xml:space="preserve">3 = 1000 km </w:t>
      </w:r>
    </w:p>
    <w:p w14:paraId="2AD0CD19" w14:textId="77777777" w:rsidR="004D04D5" w:rsidRDefault="004D04D5" w:rsidP="00C04698">
      <w:pPr>
        <w:pStyle w:val="ListParagraph"/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</w:rPr>
        <w:t xml:space="preserve">i </w:t>
      </w:r>
      <w:r w:rsidRPr="004D04D5"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 xml:space="preserve">1 </w:t>
      </w:r>
    </w:p>
    <w:p w14:paraId="0274C1FA" w14:textId="3E27B1D3" w:rsidR="009747EC" w:rsidRDefault="004D04D5" w:rsidP="00C04698">
      <w:pPr>
        <w:pStyle w:val="ListParagraph"/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end-to-end = N(d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proc + (L / R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1) + (d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1 / s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1 )) =</w:t>
      </w:r>
      <w:r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>3(</w:t>
      </w:r>
      <w:r w:rsidR="003A5CF8">
        <w:rPr>
          <w:rFonts w:ascii="Times New Roman" w:eastAsia="Times New Roman" w:hAnsi="Times New Roman" w:cs="Times New Roman"/>
        </w:rPr>
        <w:t>0.003 sec + (1500 * 8 bits / 2000</w:t>
      </w:r>
      <w:r w:rsidRPr="004D04D5">
        <w:rPr>
          <w:rFonts w:ascii="Times New Roman" w:eastAsia="Times New Roman" w:hAnsi="Times New Roman" w:cs="Times New Roman"/>
        </w:rPr>
        <w:t xml:space="preserve">000 bits/sec) + (5,000,000 m / 2.5 * </w:t>
      </w:r>
      <w:r w:rsidR="009747EC" w:rsidRPr="004D04D5">
        <w:rPr>
          <w:rFonts w:ascii="Times New Roman" w:hAnsi="Times New Roman" w:cs="Times New Roman"/>
          <w:iCs/>
        </w:rPr>
        <w:t>10</w:t>
      </w:r>
      <w:r w:rsidR="009747EC">
        <w:rPr>
          <w:rFonts w:ascii="Times New Roman" w:hAnsi="Times New Roman" w:cs="Times New Roman"/>
          <w:iCs/>
          <w:position w:val="8"/>
        </w:rPr>
        <w:t>8</w:t>
      </w:r>
      <w:r w:rsidR="009747EC">
        <w:rPr>
          <w:rFonts w:ascii="Times New Roman" w:hAnsi="Times New Roman" w:cs="Times New Roman"/>
          <w:iCs/>
          <w:position w:val="8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 xml:space="preserve">m/sec)) </w:t>
      </w:r>
    </w:p>
    <w:p w14:paraId="1F6D5845" w14:textId="0D57248E" w:rsidR="004D04D5" w:rsidRDefault="004D04D5" w:rsidP="00C04698">
      <w:pPr>
        <w:pStyle w:val="ListParagraph"/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>=</w:t>
      </w:r>
      <w:r w:rsidR="009747EC"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 xml:space="preserve">0.087 seconds </w:t>
      </w:r>
    </w:p>
    <w:p w14:paraId="56A24DC9" w14:textId="77777777" w:rsidR="004D04D5" w:rsidRDefault="004D04D5" w:rsidP="00C04698">
      <w:pPr>
        <w:pStyle w:val="ListParagraph"/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</w:rPr>
        <w:t xml:space="preserve">i </w:t>
      </w:r>
      <w:r w:rsidRPr="004D04D5"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 xml:space="preserve">2 </w:t>
      </w:r>
    </w:p>
    <w:p w14:paraId="72D70748" w14:textId="77777777" w:rsidR="004D04D5" w:rsidRDefault="004D04D5" w:rsidP="00C04698">
      <w:pPr>
        <w:pStyle w:val="ListParagraph"/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end-to-end = N(d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proc + (L / R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2) + (d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2 / s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 xml:space="preserve">2 )) </w:t>
      </w:r>
    </w:p>
    <w:p w14:paraId="79A06DDA" w14:textId="18BC3124" w:rsidR="009747EC" w:rsidRDefault="004D04D5" w:rsidP="00C04698">
      <w:pPr>
        <w:pStyle w:val="ListParagraph"/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>= 3(0.003 sec</w:t>
      </w:r>
      <w:r w:rsidR="009747EC"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>+ (1,500</w:t>
      </w:r>
      <w:r w:rsidR="009747EC"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>*</w:t>
      </w:r>
      <w:r w:rsidR="009747EC">
        <w:rPr>
          <w:rFonts w:ascii="Times New Roman" w:eastAsia="Times New Roman" w:hAnsi="Times New Roman" w:cs="Times New Roman"/>
        </w:rPr>
        <w:t xml:space="preserve"> </w:t>
      </w:r>
      <w:r w:rsidR="00C63A58">
        <w:rPr>
          <w:rFonts w:ascii="Times New Roman" w:eastAsia="Times New Roman" w:hAnsi="Times New Roman" w:cs="Times New Roman"/>
        </w:rPr>
        <w:t>8 bits/2000</w:t>
      </w:r>
      <w:r w:rsidRPr="004D04D5">
        <w:rPr>
          <w:rFonts w:ascii="Times New Roman" w:eastAsia="Times New Roman" w:hAnsi="Times New Roman" w:cs="Times New Roman"/>
        </w:rPr>
        <w:t>000 bits/sec)</w:t>
      </w:r>
      <w:r w:rsidR="009747EC">
        <w:rPr>
          <w:rFonts w:ascii="Times New Roman" w:eastAsia="Times New Roman" w:hAnsi="Times New Roman" w:cs="Times New Roman"/>
        </w:rPr>
        <w:t xml:space="preserve"> </w:t>
      </w:r>
      <w:r w:rsidR="00C63A58">
        <w:rPr>
          <w:rFonts w:ascii="Times New Roman" w:eastAsia="Times New Roman" w:hAnsi="Times New Roman" w:cs="Times New Roman"/>
        </w:rPr>
        <w:t>+ (4000</w:t>
      </w:r>
      <w:r w:rsidRPr="004D04D5">
        <w:rPr>
          <w:rFonts w:ascii="Times New Roman" w:eastAsia="Times New Roman" w:hAnsi="Times New Roman" w:cs="Times New Roman"/>
        </w:rPr>
        <w:t>000 m/2.5</w:t>
      </w:r>
      <w:r w:rsidR="009747EC"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>*</w:t>
      </w:r>
      <w:r w:rsidR="009747EC">
        <w:rPr>
          <w:rFonts w:ascii="Times New Roman" w:eastAsia="Times New Roman" w:hAnsi="Times New Roman" w:cs="Times New Roman"/>
        </w:rPr>
        <w:t xml:space="preserve"> </w:t>
      </w:r>
      <w:r w:rsidR="009747EC" w:rsidRPr="004D04D5">
        <w:rPr>
          <w:rFonts w:ascii="Times New Roman" w:hAnsi="Times New Roman" w:cs="Times New Roman"/>
          <w:iCs/>
        </w:rPr>
        <w:t>10</w:t>
      </w:r>
      <w:r w:rsidR="009747EC">
        <w:rPr>
          <w:rFonts w:ascii="Times New Roman" w:hAnsi="Times New Roman" w:cs="Times New Roman"/>
          <w:iCs/>
          <w:position w:val="8"/>
        </w:rPr>
        <w:t>8</w:t>
      </w:r>
      <w:r w:rsidR="009747EC">
        <w:rPr>
          <w:rFonts w:ascii="Times New Roman" w:hAnsi="Times New Roman" w:cs="Times New Roman"/>
          <w:iCs/>
          <w:position w:val="8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 xml:space="preserve">m/sec)) </w:t>
      </w:r>
    </w:p>
    <w:p w14:paraId="5F4EC27B" w14:textId="49A68DCA" w:rsidR="004D04D5" w:rsidRDefault="009747EC" w:rsidP="00C04698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 0.075 sec</w:t>
      </w:r>
    </w:p>
    <w:p w14:paraId="2C4AACAD" w14:textId="77777777" w:rsidR="004D04D5" w:rsidRDefault="004D04D5" w:rsidP="00C04698">
      <w:pPr>
        <w:pStyle w:val="ListParagraph"/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</w:rPr>
        <w:t xml:space="preserve">i </w:t>
      </w:r>
      <w:r w:rsidRPr="004D04D5"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 xml:space="preserve">3 </w:t>
      </w:r>
    </w:p>
    <w:p w14:paraId="61965F48" w14:textId="77777777" w:rsidR="009747EC" w:rsidRDefault="004D04D5" w:rsidP="00C04698">
      <w:pPr>
        <w:pStyle w:val="ListParagraph"/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end-to-end = N(d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proc + (L / R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1) + (d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>1 / s</w:t>
      </w:r>
      <w:r>
        <w:rPr>
          <w:rFonts w:ascii="Times New Roman" w:eastAsia="Times New Roman" w:hAnsi="Times New Roman" w:cs="Times New Roman"/>
        </w:rPr>
        <w:t>_</w:t>
      </w:r>
      <w:r w:rsidRPr="004D04D5">
        <w:rPr>
          <w:rFonts w:ascii="Times New Roman" w:eastAsia="Times New Roman" w:hAnsi="Times New Roman" w:cs="Times New Roman"/>
        </w:rPr>
        <w:t xml:space="preserve">1 )) </w:t>
      </w:r>
    </w:p>
    <w:p w14:paraId="7B9611A2" w14:textId="7C1E30A6" w:rsidR="009747EC" w:rsidRDefault="004D04D5" w:rsidP="00C04698">
      <w:pPr>
        <w:pStyle w:val="ListParagraph"/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>= 3(0.003 sec</w:t>
      </w:r>
      <w:r w:rsidR="009747EC">
        <w:rPr>
          <w:rFonts w:ascii="Times New Roman" w:eastAsia="Times New Roman" w:hAnsi="Times New Roman" w:cs="Times New Roman"/>
        </w:rPr>
        <w:t xml:space="preserve"> </w:t>
      </w:r>
      <w:r w:rsidR="00EB2520">
        <w:rPr>
          <w:rFonts w:ascii="Times New Roman" w:eastAsia="Times New Roman" w:hAnsi="Times New Roman" w:cs="Times New Roman"/>
        </w:rPr>
        <w:t>+ (1</w:t>
      </w:r>
      <w:r w:rsidRPr="004D04D5">
        <w:rPr>
          <w:rFonts w:ascii="Times New Roman" w:eastAsia="Times New Roman" w:hAnsi="Times New Roman" w:cs="Times New Roman"/>
        </w:rPr>
        <w:t>500</w:t>
      </w:r>
      <w:r w:rsidR="009747EC"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>*</w:t>
      </w:r>
      <w:r w:rsidR="009747EC">
        <w:rPr>
          <w:rFonts w:ascii="Times New Roman" w:eastAsia="Times New Roman" w:hAnsi="Times New Roman" w:cs="Times New Roman"/>
        </w:rPr>
        <w:t xml:space="preserve"> </w:t>
      </w:r>
      <w:r w:rsidR="00EB2520">
        <w:rPr>
          <w:rFonts w:ascii="Times New Roman" w:eastAsia="Times New Roman" w:hAnsi="Times New Roman" w:cs="Times New Roman"/>
        </w:rPr>
        <w:t>8 bits/2000</w:t>
      </w:r>
      <w:r w:rsidRPr="004D04D5">
        <w:rPr>
          <w:rFonts w:ascii="Times New Roman" w:eastAsia="Times New Roman" w:hAnsi="Times New Roman" w:cs="Times New Roman"/>
        </w:rPr>
        <w:t>000 bits/sec)</w:t>
      </w:r>
      <w:r w:rsidR="009747EC">
        <w:rPr>
          <w:rFonts w:ascii="Times New Roman" w:eastAsia="Times New Roman" w:hAnsi="Times New Roman" w:cs="Times New Roman"/>
        </w:rPr>
        <w:t xml:space="preserve"> </w:t>
      </w:r>
      <w:r w:rsidR="00EB2520">
        <w:rPr>
          <w:rFonts w:ascii="Times New Roman" w:eastAsia="Times New Roman" w:hAnsi="Times New Roman" w:cs="Times New Roman"/>
        </w:rPr>
        <w:t>+ (1000</w:t>
      </w:r>
      <w:r w:rsidRPr="004D04D5">
        <w:rPr>
          <w:rFonts w:ascii="Times New Roman" w:eastAsia="Times New Roman" w:hAnsi="Times New Roman" w:cs="Times New Roman"/>
        </w:rPr>
        <w:t>000 m/2.5</w:t>
      </w:r>
      <w:r w:rsidR="009747EC"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>*</w:t>
      </w:r>
      <w:r w:rsidR="009747EC">
        <w:rPr>
          <w:rFonts w:ascii="Times New Roman" w:eastAsia="Times New Roman" w:hAnsi="Times New Roman" w:cs="Times New Roman"/>
        </w:rPr>
        <w:t xml:space="preserve"> </w:t>
      </w:r>
      <w:r w:rsidR="009747EC" w:rsidRPr="004D04D5">
        <w:rPr>
          <w:rFonts w:ascii="Times New Roman" w:hAnsi="Times New Roman" w:cs="Times New Roman"/>
          <w:iCs/>
        </w:rPr>
        <w:t>10</w:t>
      </w:r>
      <w:r w:rsidR="009747EC">
        <w:rPr>
          <w:rFonts w:ascii="Times New Roman" w:hAnsi="Times New Roman" w:cs="Times New Roman"/>
          <w:iCs/>
          <w:position w:val="8"/>
        </w:rPr>
        <w:t>8</w:t>
      </w:r>
      <w:r w:rsidRPr="004D04D5">
        <w:rPr>
          <w:rFonts w:ascii="Times New Roman" w:eastAsia="Times New Roman" w:hAnsi="Times New Roman" w:cs="Times New Roman"/>
        </w:rPr>
        <w:t xml:space="preserve"> m/sec))</w:t>
      </w:r>
    </w:p>
    <w:p w14:paraId="3A0669A5" w14:textId="13169080" w:rsidR="004D04D5" w:rsidRDefault="009747EC" w:rsidP="00C04698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= 0.039 sec</w:t>
      </w:r>
    </w:p>
    <w:p w14:paraId="13DA8894" w14:textId="230FB2CA" w:rsidR="004D04D5" w:rsidRDefault="004D04D5" w:rsidP="00C04698">
      <w:pPr>
        <w:pStyle w:val="ListParagraph"/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>0.087 sec</w:t>
      </w:r>
      <w:r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>0.075 sec</w:t>
      </w:r>
      <w:r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</w:t>
      </w:r>
      <w:r w:rsidRPr="004D04D5">
        <w:rPr>
          <w:rFonts w:ascii="Times New Roman" w:eastAsia="Times New Roman" w:hAnsi="Times New Roman" w:cs="Times New Roman"/>
        </w:rPr>
        <w:t>0.039 sec</w:t>
      </w:r>
      <w:r>
        <w:rPr>
          <w:rFonts w:ascii="Times New Roman" w:eastAsia="Times New Roman" w:hAnsi="Times New Roman" w:cs="Times New Roman"/>
        </w:rPr>
        <w:t xml:space="preserve"> = 0.201 sec</w:t>
      </w:r>
    </w:p>
    <w:p w14:paraId="47DE14FE" w14:textId="058EE88E" w:rsidR="00C3208C" w:rsidRPr="004D04D5" w:rsidRDefault="004D04D5" w:rsidP="00C0469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Pr="004D04D5">
        <w:rPr>
          <w:rFonts w:ascii="Times New Roman" w:eastAsia="Times New Roman" w:hAnsi="Times New Roman" w:cs="Times New Roman"/>
        </w:rPr>
        <w:t xml:space="preserve">otal </w:t>
      </w:r>
      <w:r>
        <w:rPr>
          <w:rFonts w:ascii="Times New Roman" w:eastAsia="Times New Roman" w:hAnsi="Times New Roman" w:cs="Times New Roman"/>
        </w:rPr>
        <w:t>end-to-end delay = 0.201 sec</w:t>
      </w:r>
      <w:r w:rsidRPr="004D04D5">
        <w:rPr>
          <w:rFonts w:ascii="Times New Roman" w:eastAsia="Times New Roman" w:hAnsi="Times New Roman" w:cs="Times New Roman"/>
        </w:rPr>
        <w:t>.</w:t>
      </w:r>
    </w:p>
    <w:p w14:paraId="252760EB" w14:textId="77777777" w:rsidR="00C04698" w:rsidRPr="00C04698" w:rsidRDefault="003A5CF8" w:rsidP="00C0469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 </w:t>
      </w:r>
      <w:r w:rsidR="007E7044" w:rsidRPr="003A5CF8">
        <w:rPr>
          <w:rFonts w:ascii="Times New Roman" w:hAnsi="Times New Roman" w:cs="Times New Roman"/>
          <w:iCs/>
        </w:rPr>
        <w:t>40</w:t>
      </w:r>
      <w:r w:rsidR="00A73721" w:rsidRPr="003A5CF8">
        <w:rPr>
          <w:rFonts w:ascii="Times New Roman" w:hAnsi="Times New Roman" w:cs="Times New Roman"/>
          <w:iCs/>
        </w:rPr>
        <w:t xml:space="preserve"> * 10</w:t>
      </w:r>
      <w:r w:rsidR="00A73721" w:rsidRPr="003A5CF8">
        <w:rPr>
          <w:rFonts w:ascii="Times New Roman" w:hAnsi="Times New Roman" w:cs="Times New Roman"/>
          <w:iCs/>
          <w:position w:val="8"/>
        </w:rPr>
        <w:t xml:space="preserve">12 </w:t>
      </w:r>
      <w:r w:rsidR="00A73721" w:rsidRPr="003A5CF8">
        <w:rPr>
          <w:rFonts w:ascii="Times New Roman" w:hAnsi="Times New Roman" w:cs="Times New Roman"/>
          <w:iCs/>
        </w:rPr>
        <w:t>* 8 / (1 *10</w:t>
      </w:r>
      <w:r w:rsidR="00A73721" w:rsidRPr="003A5CF8">
        <w:rPr>
          <w:rFonts w:ascii="Times New Roman" w:hAnsi="Times New Roman" w:cs="Times New Roman"/>
          <w:iCs/>
          <w:position w:val="8"/>
        </w:rPr>
        <w:t xml:space="preserve">9 </w:t>
      </w:r>
      <w:r w:rsidR="00A73721" w:rsidRPr="003A5CF8">
        <w:rPr>
          <w:rFonts w:ascii="Times New Roman" w:hAnsi="Times New Roman" w:cs="Times New Roman"/>
          <w:iCs/>
        </w:rPr>
        <w:t>) = 3200</w:t>
      </w:r>
      <w:r w:rsidR="00C04698">
        <w:rPr>
          <w:rFonts w:ascii="Times New Roman" w:hAnsi="Times New Roman" w:cs="Times New Roman"/>
          <w:iCs/>
        </w:rPr>
        <w:t>000 seconds = 37 days.</w:t>
      </w:r>
      <w:r w:rsidR="00A73721" w:rsidRPr="003A5CF8">
        <w:rPr>
          <w:rFonts w:ascii="Times New Roman" w:hAnsi="Times New Roman" w:cs="Times New Roman"/>
          <w:iCs/>
        </w:rPr>
        <w:t xml:space="preserve"> </w:t>
      </w:r>
    </w:p>
    <w:p w14:paraId="59D4CAA4" w14:textId="72BDDE53" w:rsidR="00A73721" w:rsidRPr="00C04698" w:rsidRDefault="00615018" w:rsidP="00C04698">
      <w:pPr>
        <w:widowControl w:val="0"/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  <w:r w:rsidRPr="00C04698">
        <w:rPr>
          <w:rFonts w:ascii="Times New Roman" w:hAnsi="Times New Roman" w:cs="Times New Roman"/>
          <w:iCs/>
        </w:rPr>
        <w:t>If speed is a concern, then go with FedEx</w:t>
      </w:r>
      <w:r w:rsidR="00EA35CE" w:rsidRPr="00C04698">
        <w:rPr>
          <w:rFonts w:ascii="Times New Roman" w:hAnsi="Times New Roman" w:cs="Times New Roman"/>
          <w:iCs/>
        </w:rPr>
        <w:t>.</w:t>
      </w:r>
    </w:p>
    <w:p w14:paraId="6D0ED92D" w14:textId="79396236" w:rsidR="00A73721" w:rsidRPr="004D04D5" w:rsidRDefault="00997DFF" w:rsidP="00C046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 xml:space="preserve"> </w:t>
      </w:r>
    </w:p>
    <w:p w14:paraId="76AD80F6" w14:textId="3CF253AD" w:rsidR="00997DFF" w:rsidRPr="004D04D5" w:rsidRDefault="00997DFF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 xml:space="preserve"> </w:t>
      </w:r>
    </w:p>
    <w:p w14:paraId="747AC1A8" w14:textId="77777777" w:rsidR="00997DFF" w:rsidRPr="004D04D5" w:rsidRDefault="00997DFF" w:rsidP="00C04698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>8*10^6 / 2*10^6 = 4 sec</w:t>
      </w:r>
    </w:p>
    <w:p w14:paraId="645F7C6C" w14:textId="77777777" w:rsidR="00997DFF" w:rsidRPr="004D04D5" w:rsidRDefault="00997DFF" w:rsidP="00C04698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>4 sec× 3 hops = 12 sec</w:t>
      </w:r>
    </w:p>
    <w:p w14:paraId="2979B3C5" w14:textId="295FB1BC" w:rsidR="00997DFF" w:rsidRPr="004D04D5" w:rsidRDefault="00997DFF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4D04D5">
        <w:rPr>
          <w:rFonts w:ascii="Times New Roman" w:hAnsi="Times New Roman" w:cs="Times New Roman"/>
        </w:rPr>
        <w:t xml:space="preserve"> </w:t>
      </w:r>
    </w:p>
    <w:p w14:paraId="716B1E9B" w14:textId="77777777" w:rsidR="00997DFF" w:rsidRPr="00C93400" w:rsidRDefault="00997DFF" w:rsidP="00C04698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4D04D5">
        <w:rPr>
          <w:rFonts w:ascii="Times New Roman" w:eastAsia="Times New Roman" w:hAnsi="Times New Roman" w:cs="Times New Roman"/>
        </w:rPr>
        <w:t>1*10</w:t>
      </w:r>
      <w:r w:rsidRPr="00C93400">
        <w:rPr>
          <w:rFonts w:ascii="Times New Roman" w:eastAsia="Times New Roman" w:hAnsi="Times New Roman" w:cs="Times New Roman"/>
        </w:rPr>
        <w:t>^4/2*10^6 = 5 m sec</w:t>
      </w:r>
    </w:p>
    <w:p w14:paraId="7582D956" w14:textId="77777777" w:rsidR="00997DFF" w:rsidRPr="00C93400" w:rsidRDefault="00997DFF" w:rsidP="00C04698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C93400">
        <w:rPr>
          <w:rFonts w:ascii="Times New Roman" w:eastAsia="Times New Roman" w:hAnsi="Times New Roman" w:cs="Times New Roman"/>
        </w:rPr>
        <w:t>2 × 5m sec = 10 m sec</w:t>
      </w:r>
    </w:p>
    <w:p w14:paraId="24248DC6" w14:textId="4ED11291" w:rsidR="00997DFF" w:rsidRPr="00C93400" w:rsidRDefault="00C908F7" w:rsidP="00C046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C93400">
        <w:rPr>
          <w:rFonts w:ascii="Times New Roman" w:hAnsi="Times New Roman" w:cs="Times New Roman"/>
        </w:rPr>
        <w:t xml:space="preserve"> </w:t>
      </w:r>
    </w:p>
    <w:p w14:paraId="76A4EB77" w14:textId="77777777" w:rsidR="00C908F7" w:rsidRPr="00C93400" w:rsidRDefault="00C908F7" w:rsidP="00C04698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C93400">
        <w:rPr>
          <w:rFonts w:ascii="Times New Roman" w:eastAsia="Times New Roman" w:hAnsi="Times New Roman" w:cs="Times New Roman"/>
        </w:rPr>
        <w:t>5 m sec× 3 hops = 15 m sec</w:t>
      </w:r>
    </w:p>
    <w:p w14:paraId="75CD7671" w14:textId="77777777" w:rsidR="00C908F7" w:rsidRPr="00C93400" w:rsidRDefault="00C908F7" w:rsidP="00C04698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C93400">
        <w:rPr>
          <w:rFonts w:ascii="Times New Roman" w:eastAsia="Times New Roman" w:hAnsi="Times New Roman" w:cs="Times New Roman"/>
        </w:rPr>
        <w:t>15 m sec + 799 * 5m sec = 4.01 sec</w:t>
      </w:r>
    </w:p>
    <w:p w14:paraId="0F33BC72" w14:textId="6718AEF1" w:rsidR="00C908F7" w:rsidRPr="00C93400" w:rsidRDefault="00C908F7" w:rsidP="00C0469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C93400">
        <w:rPr>
          <w:rFonts w:ascii="Times New Roman" w:hAnsi="Times New Roman" w:cs="Times New Roman"/>
        </w:rPr>
        <w:t>the delay is less with segmentation</w:t>
      </w:r>
    </w:p>
    <w:p w14:paraId="770DCA59" w14:textId="18A7E1A5" w:rsidR="00C908F7" w:rsidRPr="00C93400" w:rsidRDefault="00C908F7" w:rsidP="00C04698">
      <w:pPr>
        <w:rPr>
          <w:rFonts w:ascii="Times New Roman" w:hAnsi="Times New Roman" w:cs="Times New Roman"/>
        </w:rPr>
      </w:pPr>
      <w:r w:rsidRPr="00C93400">
        <w:rPr>
          <w:rFonts w:ascii="Times New Roman" w:hAnsi="Times New Roman" w:cs="Times New Roman"/>
        </w:rPr>
        <w:t>Bonus</w:t>
      </w:r>
    </w:p>
    <w:p w14:paraId="57F68D19" w14:textId="77777777" w:rsidR="00C93400" w:rsidRDefault="00C93400" w:rsidP="00C93400">
      <w:pPr>
        <w:rPr>
          <w:rFonts w:ascii="Times New Roman" w:eastAsia="Times New Roman" w:hAnsi="Times New Roman" w:cs="Times New Roman"/>
        </w:rPr>
      </w:pPr>
    </w:p>
    <w:p w14:paraId="53584517" w14:textId="33BC76A5" w:rsidR="00C93400" w:rsidRPr="00C93400" w:rsidRDefault="00C93400" w:rsidP="00C93400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C93400">
        <w:rPr>
          <w:rFonts w:ascii="Times New Roman" w:eastAsia="Times New Roman" w:hAnsi="Times New Roman" w:cs="Times New Roman"/>
        </w:rPr>
        <w:t>(L/R) (N+ P-1)</w:t>
      </w:r>
    </w:p>
    <w:p w14:paraId="1C5F8CC3" w14:textId="77777777" w:rsidR="00C908F7" w:rsidRPr="00C93400" w:rsidRDefault="00C908F7" w:rsidP="00C93400">
      <w:pPr>
        <w:rPr>
          <w:rFonts w:ascii="Times New Roman" w:hAnsi="Times New Roman" w:cs="Times New Roman"/>
        </w:rPr>
      </w:pPr>
    </w:p>
    <w:sectPr w:rsidR="00C908F7" w:rsidRPr="00C93400" w:rsidSect="00CB71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5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8F54BDD"/>
    <w:multiLevelType w:val="hybridMultilevel"/>
    <w:tmpl w:val="4D22A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E587C"/>
    <w:multiLevelType w:val="hybridMultilevel"/>
    <w:tmpl w:val="A2E80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2D"/>
    <w:rsid w:val="00071B2D"/>
    <w:rsid w:val="001812BA"/>
    <w:rsid w:val="003A5CF8"/>
    <w:rsid w:val="004D04D5"/>
    <w:rsid w:val="00535ACB"/>
    <w:rsid w:val="00615018"/>
    <w:rsid w:val="006A2024"/>
    <w:rsid w:val="007A3956"/>
    <w:rsid w:val="007E7044"/>
    <w:rsid w:val="009747EC"/>
    <w:rsid w:val="00997DFF"/>
    <w:rsid w:val="00A73721"/>
    <w:rsid w:val="00A9233E"/>
    <w:rsid w:val="00AB4C16"/>
    <w:rsid w:val="00AF3D5B"/>
    <w:rsid w:val="00B306DE"/>
    <w:rsid w:val="00C04698"/>
    <w:rsid w:val="00C3208C"/>
    <w:rsid w:val="00C63A58"/>
    <w:rsid w:val="00C908F7"/>
    <w:rsid w:val="00C93400"/>
    <w:rsid w:val="00CB7113"/>
    <w:rsid w:val="00E70C24"/>
    <w:rsid w:val="00EA35CE"/>
    <w:rsid w:val="00EB2520"/>
    <w:rsid w:val="00F357F5"/>
    <w:rsid w:val="00F6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2F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B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2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5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B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2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436</Words>
  <Characters>2487</Characters>
  <Application>Microsoft Macintosh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Jone</dc:creator>
  <cp:keywords/>
  <dc:description/>
  <cp:lastModifiedBy>George Jone</cp:lastModifiedBy>
  <cp:revision>14</cp:revision>
  <dcterms:created xsi:type="dcterms:W3CDTF">2016-02-05T03:11:00Z</dcterms:created>
  <dcterms:modified xsi:type="dcterms:W3CDTF">2016-02-12T01:54:00Z</dcterms:modified>
</cp:coreProperties>
</file>